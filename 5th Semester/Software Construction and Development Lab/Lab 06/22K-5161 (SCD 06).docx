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D0786" w14:textId="77777777" w:rsidR="000767A2" w:rsidRDefault="00EB7AAD" w:rsidP="00B720C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SCD</w:t>
      </w:r>
      <w:r w:rsidR="00B720CB">
        <w:rPr>
          <w:rFonts w:ascii="Times New Roman" w:hAnsi="Times New Roman" w:cs="Times New Roman"/>
          <w:b/>
          <w:sz w:val="32"/>
          <w:szCs w:val="32"/>
          <w:u w:val="single"/>
        </w:rPr>
        <w:t xml:space="preserve"> Lab </w:t>
      </w:r>
      <w:r w:rsidR="004014A7">
        <w:rPr>
          <w:rFonts w:ascii="Times New Roman" w:hAnsi="Times New Roman" w:cs="Times New Roman"/>
          <w:b/>
          <w:sz w:val="32"/>
          <w:szCs w:val="32"/>
          <w:u w:val="single"/>
        </w:rPr>
        <w:t>0</w:t>
      </w:r>
      <w:r w:rsidR="00B86C49">
        <w:rPr>
          <w:rFonts w:ascii="Times New Roman" w:hAnsi="Times New Roman" w:cs="Times New Roman"/>
          <w:b/>
          <w:sz w:val="32"/>
          <w:szCs w:val="32"/>
          <w:u w:val="single"/>
        </w:rPr>
        <w:t>6</w:t>
      </w:r>
    </w:p>
    <w:p w14:paraId="47B6A20E" w14:textId="77777777" w:rsidR="00B720CB" w:rsidRDefault="00B720CB" w:rsidP="00B720C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Name: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Hafsa Salman</w:t>
      </w:r>
    </w:p>
    <w:p w14:paraId="4473CF06" w14:textId="77777777" w:rsidR="00B720CB" w:rsidRDefault="00B720CB" w:rsidP="00B720C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Roll no.</w:t>
      </w:r>
      <w:r w:rsidRPr="00B720CB">
        <w:rPr>
          <w:rFonts w:ascii="Times New Roman" w:hAnsi="Times New Roman" w:cs="Times New Roman"/>
          <w:sz w:val="32"/>
          <w:szCs w:val="32"/>
          <w:u w:val="single"/>
        </w:rPr>
        <w:t xml:space="preserve"> 22K-5161</w:t>
      </w:r>
    </w:p>
    <w:p w14:paraId="45AFD726" w14:textId="77777777" w:rsidR="00813EB0" w:rsidRDefault="00813EB0" w:rsidP="00B720C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9D9EE26" w14:textId="59AD7913" w:rsidR="00B720CB" w:rsidRDefault="00813EB0" w:rsidP="00813EB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3EB0">
        <w:rPr>
          <w:rFonts w:ascii="Times New Roman" w:hAnsi="Times New Roman" w:cs="Times New Roman"/>
          <w:b/>
          <w:bCs/>
          <w:sz w:val="28"/>
          <w:szCs w:val="28"/>
          <w:u w:val="single"/>
        </w:rPr>
        <w:t>Task no. 01</w:t>
      </w:r>
    </w:p>
    <w:p w14:paraId="092ABAAB" w14:textId="3C6F8174" w:rsidR="00813EB0" w:rsidRDefault="00813EB0" w:rsidP="00813EB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133E52D5" w14:textId="177FCE9E" w:rsidR="00D24E08" w:rsidRDefault="00D24E08" w:rsidP="00813EB0">
      <w:pPr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Task_01.java</w:t>
      </w:r>
    </w:p>
    <w:p w14:paraId="2855558D" w14:textId="4545220F" w:rsidR="00D24E08" w:rsidRPr="00D24E08" w:rsidRDefault="00D24E08" w:rsidP="00D24E08">
      <w:pPr>
        <w:rPr>
          <w:rFonts w:ascii="Courier New" w:hAnsi="Courier New" w:cs="Courier New"/>
          <w:sz w:val="20"/>
          <w:szCs w:val="20"/>
        </w:rPr>
      </w:pPr>
      <w:r w:rsidRPr="00D24E08">
        <w:rPr>
          <w:rFonts w:ascii="Courier New" w:hAnsi="Courier New" w:cs="Courier New"/>
          <w:sz w:val="20"/>
          <w:szCs w:val="20"/>
        </w:rPr>
        <w:t>//Hafsa Salman</w:t>
      </w:r>
      <w:r w:rsidRPr="00D24E08">
        <w:rPr>
          <w:rFonts w:ascii="Courier New" w:hAnsi="Courier New" w:cs="Courier New"/>
          <w:sz w:val="20"/>
          <w:szCs w:val="20"/>
        </w:rPr>
        <w:br/>
        <w:t>//22K-5161</w:t>
      </w:r>
      <w:r w:rsidRPr="00D24E08">
        <w:rPr>
          <w:rFonts w:ascii="Courier New" w:hAnsi="Courier New" w:cs="Courier New"/>
          <w:sz w:val="20"/>
          <w:szCs w:val="20"/>
        </w:rPr>
        <w:br/>
        <w:t>//Task no. 01</w:t>
      </w:r>
      <w:r w:rsidRPr="00D24E08">
        <w:rPr>
          <w:rFonts w:ascii="Courier New" w:hAnsi="Courier New" w:cs="Courier New"/>
          <w:sz w:val="20"/>
          <w:szCs w:val="20"/>
        </w:rPr>
        <w:br/>
      </w:r>
      <w:r w:rsidRPr="00D24E08">
        <w:rPr>
          <w:rFonts w:ascii="Courier New" w:hAnsi="Courier New" w:cs="Courier New"/>
          <w:sz w:val="20"/>
          <w:szCs w:val="20"/>
        </w:rPr>
        <w:br/>
        <w:t>package com.Task01.servlet;</w:t>
      </w:r>
      <w:r w:rsidRPr="00D24E08">
        <w:rPr>
          <w:rFonts w:ascii="Courier New" w:hAnsi="Courier New" w:cs="Courier New"/>
          <w:sz w:val="20"/>
          <w:szCs w:val="20"/>
        </w:rPr>
        <w:br/>
      </w:r>
      <w:r w:rsidRPr="00D24E08">
        <w:rPr>
          <w:rFonts w:ascii="Courier New" w:hAnsi="Courier New" w:cs="Courier New"/>
          <w:sz w:val="20"/>
          <w:szCs w:val="20"/>
        </w:rPr>
        <w:br/>
        <w:t>import java.io.IOException;</w:t>
      </w:r>
      <w:r w:rsidRPr="00D24E08">
        <w:rPr>
          <w:rFonts w:ascii="Courier New" w:hAnsi="Courier New" w:cs="Courier New"/>
          <w:sz w:val="20"/>
          <w:szCs w:val="20"/>
        </w:rPr>
        <w:br/>
        <w:t>import java.io.PrintWriter;</w:t>
      </w:r>
      <w:r w:rsidR="00914F29" w:rsidRPr="00D24E08">
        <w:rPr>
          <w:rFonts w:ascii="Courier New" w:hAnsi="Courier New" w:cs="Courier New"/>
          <w:sz w:val="20"/>
          <w:szCs w:val="20"/>
        </w:rPr>
        <w:t xml:space="preserve"> </w:t>
      </w:r>
      <w:r w:rsidRPr="00D24E08">
        <w:rPr>
          <w:rFonts w:ascii="Courier New" w:hAnsi="Courier New" w:cs="Courier New"/>
          <w:sz w:val="20"/>
          <w:szCs w:val="20"/>
        </w:rPr>
        <w:br/>
        <w:t>import jakarta.servlet.annotation.WebServlet;</w:t>
      </w:r>
      <w:r w:rsidRPr="00D24E08">
        <w:rPr>
          <w:rFonts w:ascii="Courier New" w:hAnsi="Courier New" w:cs="Courier New"/>
          <w:sz w:val="20"/>
          <w:szCs w:val="20"/>
        </w:rPr>
        <w:br/>
        <w:t>import jakarta.servlet.http.HttpServlet;</w:t>
      </w:r>
      <w:r w:rsidRPr="00D24E08">
        <w:rPr>
          <w:rFonts w:ascii="Courier New" w:hAnsi="Courier New" w:cs="Courier New"/>
          <w:sz w:val="20"/>
          <w:szCs w:val="20"/>
        </w:rPr>
        <w:br/>
        <w:t>import jakarta.servlet.http.HttpServletRequest;</w:t>
      </w:r>
      <w:r w:rsidRPr="00D24E08">
        <w:rPr>
          <w:rFonts w:ascii="Courier New" w:hAnsi="Courier New" w:cs="Courier New"/>
          <w:sz w:val="20"/>
          <w:szCs w:val="20"/>
        </w:rPr>
        <w:br/>
        <w:t>import jakarta.servlet.http.HttpServletResponse;</w:t>
      </w:r>
      <w:r w:rsidRPr="00D24E08">
        <w:rPr>
          <w:rFonts w:ascii="Courier New" w:hAnsi="Courier New" w:cs="Courier New"/>
          <w:sz w:val="20"/>
          <w:szCs w:val="20"/>
        </w:rPr>
        <w:br/>
      </w:r>
      <w:r w:rsidRPr="00D24E08">
        <w:rPr>
          <w:rFonts w:ascii="Courier New" w:hAnsi="Courier New" w:cs="Courier New"/>
          <w:sz w:val="20"/>
          <w:szCs w:val="20"/>
        </w:rPr>
        <w:br/>
        <w:t>@WebServlet(name = "Task_01",urlPatterns = "/task1")</w:t>
      </w:r>
      <w:r w:rsidRPr="00D24E08">
        <w:rPr>
          <w:rFonts w:ascii="Courier New" w:hAnsi="Courier New" w:cs="Courier New"/>
          <w:sz w:val="20"/>
          <w:szCs w:val="20"/>
        </w:rPr>
        <w:br/>
        <w:t>public class Task_01 extends HttpServlet</w:t>
      </w:r>
      <w:r w:rsidRPr="00D24E08">
        <w:rPr>
          <w:rFonts w:ascii="Courier New" w:hAnsi="Courier New" w:cs="Courier New"/>
          <w:sz w:val="20"/>
          <w:szCs w:val="20"/>
        </w:rPr>
        <w:br/>
        <w:t>{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private static final long </w:t>
      </w:r>
      <w:r w:rsidRPr="00D24E08">
        <w:rPr>
          <w:rFonts w:ascii="Courier New" w:hAnsi="Courier New" w:cs="Courier New"/>
          <w:i/>
          <w:iCs/>
          <w:sz w:val="20"/>
          <w:szCs w:val="20"/>
        </w:rPr>
        <w:t xml:space="preserve">serialVersionUID </w:t>
      </w:r>
      <w:r w:rsidRPr="00D24E08">
        <w:rPr>
          <w:rFonts w:ascii="Courier New" w:hAnsi="Courier New" w:cs="Courier New"/>
          <w:sz w:val="20"/>
          <w:szCs w:val="20"/>
        </w:rPr>
        <w:t>= 1L;</w:t>
      </w:r>
      <w:r w:rsidRPr="00D24E08">
        <w:rPr>
          <w:rFonts w:ascii="Courier New" w:hAnsi="Courier New" w:cs="Courier New"/>
          <w:sz w:val="20"/>
          <w:szCs w:val="20"/>
        </w:rPr>
        <w:br/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protected void doPost(HttpServletRequest request, HttpServletResponse response) throws IOException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response.setContentType("text/html");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PrintWriter out = response.getWriter();</w:t>
      </w:r>
      <w:r w:rsidRPr="00D24E08">
        <w:rPr>
          <w:rFonts w:ascii="Courier New" w:hAnsi="Courier New" w:cs="Courier New"/>
          <w:sz w:val="20"/>
          <w:szCs w:val="20"/>
        </w:rPr>
        <w:br/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double num1 = Double.</w:t>
      </w:r>
      <w:r w:rsidRPr="00D24E08">
        <w:rPr>
          <w:rFonts w:ascii="Courier New" w:hAnsi="Courier New" w:cs="Courier New"/>
          <w:i/>
          <w:iCs/>
          <w:sz w:val="20"/>
          <w:szCs w:val="20"/>
        </w:rPr>
        <w:t>parseDouble</w:t>
      </w:r>
      <w:r w:rsidRPr="00D24E08">
        <w:rPr>
          <w:rFonts w:ascii="Courier New" w:hAnsi="Courier New" w:cs="Courier New"/>
          <w:sz w:val="20"/>
          <w:szCs w:val="20"/>
        </w:rPr>
        <w:t>(request.getParameter("number1"));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double num2 = Double.</w:t>
      </w:r>
      <w:r w:rsidRPr="00D24E08">
        <w:rPr>
          <w:rFonts w:ascii="Courier New" w:hAnsi="Courier New" w:cs="Courier New"/>
          <w:i/>
          <w:iCs/>
          <w:sz w:val="20"/>
          <w:szCs w:val="20"/>
        </w:rPr>
        <w:t>parseDouble</w:t>
      </w:r>
      <w:r w:rsidRPr="00D24E08">
        <w:rPr>
          <w:rFonts w:ascii="Courier New" w:hAnsi="Courier New" w:cs="Courier New"/>
          <w:sz w:val="20"/>
          <w:szCs w:val="20"/>
        </w:rPr>
        <w:t>(request.getParameter("number2"));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String operation = request.getParameter("operation");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double result = 0;</w:t>
      </w:r>
      <w:r w:rsidRPr="00D24E08">
        <w:rPr>
          <w:rFonts w:ascii="Courier New" w:hAnsi="Courier New" w:cs="Courier New"/>
          <w:sz w:val="20"/>
          <w:szCs w:val="20"/>
        </w:rPr>
        <w:br/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switch (operation)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case "+":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{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    result = num1 + num2;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    break;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D24E08">
        <w:rPr>
          <w:rFonts w:ascii="Courier New" w:hAnsi="Courier New" w:cs="Courier New"/>
          <w:sz w:val="20"/>
          <w:szCs w:val="20"/>
        </w:rPr>
        <w:br/>
      </w:r>
      <w:r w:rsidRPr="00D24E08">
        <w:rPr>
          <w:rFonts w:ascii="Courier New" w:hAnsi="Courier New" w:cs="Courier New"/>
          <w:sz w:val="20"/>
          <w:szCs w:val="20"/>
        </w:rPr>
        <w:br/>
      </w:r>
      <w:r w:rsidRPr="00D24E08">
        <w:rPr>
          <w:rFonts w:ascii="Courier New" w:hAnsi="Courier New" w:cs="Courier New"/>
          <w:sz w:val="20"/>
          <w:szCs w:val="20"/>
        </w:rPr>
        <w:lastRenderedPageBreak/>
        <w:t xml:space="preserve">            case "-":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{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    result = num1 - num2;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    break;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D24E08">
        <w:rPr>
          <w:rFonts w:ascii="Courier New" w:hAnsi="Courier New" w:cs="Courier New"/>
          <w:sz w:val="20"/>
          <w:szCs w:val="20"/>
        </w:rPr>
        <w:br/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case "*":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{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    result = num1 * num2;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    break;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D24E08">
        <w:rPr>
          <w:rFonts w:ascii="Courier New" w:hAnsi="Courier New" w:cs="Courier New"/>
          <w:sz w:val="20"/>
          <w:szCs w:val="20"/>
        </w:rPr>
        <w:br/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case "/":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{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    if (num2 != 0)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    {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        result = num1 / num2;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    }</w:t>
      </w:r>
      <w:r w:rsidRPr="00D24E08">
        <w:rPr>
          <w:rFonts w:ascii="Courier New" w:hAnsi="Courier New" w:cs="Courier New"/>
          <w:sz w:val="20"/>
          <w:szCs w:val="20"/>
        </w:rPr>
        <w:br/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    else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    {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        out.println("&lt;h2&gt;Error: Division by zero is not allowed.&lt;/h2&gt;");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        return;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    }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    break;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D24E08">
        <w:rPr>
          <w:rFonts w:ascii="Courier New" w:hAnsi="Courier New" w:cs="Courier New"/>
          <w:sz w:val="20"/>
          <w:szCs w:val="20"/>
        </w:rPr>
        <w:br/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default: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{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    out.println("&lt;h2&gt;Error: Invalid operation.&lt;/h2&gt;");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    return;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D24E08">
        <w:rPr>
          <w:rFonts w:ascii="Courier New" w:hAnsi="Courier New" w:cs="Courier New"/>
          <w:sz w:val="20"/>
          <w:szCs w:val="20"/>
        </w:rPr>
        <w:br/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out.println("&lt;h1&gt;22K-5161: Task no. 01&lt;/h1&gt;");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out.println("&lt;h3&gt;Result: " + result + "&lt;/3&gt;");</w:t>
      </w:r>
      <w:r w:rsidRPr="00D24E08">
        <w:rPr>
          <w:rFonts w:ascii="Courier New" w:hAnsi="Courier New" w:cs="Courier New"/>
          <w:sz w:val="20"/>
          <w:szCs w:val="20"/>
        </w:rPr>
        <w:br/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out.close();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D24E08">
        <w:rPr>
          <w:rFonts w:ascii="Courier New" w:hAnsi="Courier New" w:cs="Courier New"/>
          <w:sz w:val="20"/>
          <w:szCs w:val="20"/>
        </w:rPr>
        <w:br/>
        <w:t>}</w:t>
      </w:r>
    </w:p>
    <w:p w14:paraId="5FF6EB52" w14:textId="77777777" w:rsidR="00D24E08" w:rsidRDefault="00D24E08" w:rsidP="00813EB0">
      <w:pPr>
        <w:rPr>
          <w:rFonts w:ascii="Courier New" w:hAnsi="Courier New" w:cs="Courier New"/>
          <w:sz w:val="20"/>
          <w:szCs w:val="20"/>
        </w:rPr>
      </w:pPr>
    </w:p>
    <w:p w14:paraId="09D0B39B" w14:textId="59F392A7" w:rsidR="00D24E08" w:rsidRDefault="00D24E08" w:rsidP="00813EB0">
      <w:pPr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T1.html</w:t>
      </w:r>
    </w:p>
    <w:p w14:paraId="4C57AD9C" w14:textId="77777777" w:rsidR="00D24E08" w:rsidRPr="00D24E08" w:rsidRDefault="00D24E08" w:rsidP="00D24E08">
      <w:pPr>
        <w:rPr>
          <w:rFonts w:ascii="Courier New" w:hAnsi="Courier New" w:cs="Courier New"/>
          <w:sz w:val="20"/>
          <w:szCs w:val="20"/>
        </w:rPr>
      </w:pPr>
      <w:r w:rsidRPr="00D24E08">
        <w:rPr>
          <w:rFonts w:ascii="Courier New" w:hAnsi="Courier New" w:cs="Courier New"/>
          <w:sz w:val="20"/>
          <w:szCs w:val="20"/>
        </w:rPr>
        <w:t>&lt;!DOCTYPE html&gt;</w:t>
      </w:r>
      <w:r w:rsidRPr="00D24E08">
        <w:rPr>
          <w:rFonts w:ascii="Courier New" w:hAnsi="Courier New" w:cs="Courier New"/>
          <w:sz w:val="20"/>
          <w:szCs w:val="20"/>
        </w:rPr>
        <w:br/>
        <w:t>&lt;html&gt;</w:t>
      </w:r>
      <w:r w:rsidRPr="00D24E08">
        <w:rPr>
          <w:rFonts w:ascii="Courier New" w:hAnsi="Courier New" w:cs="Courier New"/>
          <w:sz w:val="20"/>
          <w:szCs w:val="20"/>
        </w:rPr>
        <w:br/>
        <w:t>&lt;head&gt;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&lt;title&gt;Task_01 (22K-5161)&lt;/title&gt;</w:t>
      </w:r>
      <w:r w:rsidRPr="00D24E08">
        <w:rPr>
          <w:rFonts w:ascii="Courier New" w:hAnsi="Courier New" w:cs="Courier New"/>
          <w:sz w:val="20"/>
          <w:szCs w:val="20"/>
        </w:rPr>
        <w:br/>
        <w:t>&lt;/head&gt;</w:t>
      </w:r>
      <w:r w:rsidRPr="00D24E08">
        <w:rPr>
          <w:rFonts w:ascii="Courier New" w:hAnsi="Courier New" w:cs="Courier New"/>
          <w:sz w:val="20"/>
          <w:szCs w:val="20"/>
        </w:rPr>
        <w:br/>
        <w:t>&lt;body&gt;</w:t>
      </w:r>
      <w:r w:rsidRPr="00D24E08">
        <w:rPr>
          <w:rFonts w:ascii="Courier New" w:hAnsi="Courier New" w:cs="Courier New"/>
          <w:sz w:val="20"/>
          <w:szCs w:val="20"/>
        </w:rPr>
        <w:br/>
        <w:t>&lt;h2&gt;22K-5161: Task no. 01&lt;/h2&gt;</w:t>
      </w:r>
      <w:r w:rsidRPr="00D24E08">
        <w:rPr>
          <w:rFonts w:ascii="Courier New" w:hAnsi="Courier New" w:cs="Courier New"/>
          <w:sz w:val="20"/>
          <w:szCs w:val="20"/>
        </w:rPr>
        <w:br/>
        <w:t>&lt;form action="task1" method="post"&gt;</w:t>
      </w:r>
      <w:r w:rsidRPr="00D24E08">
        <w:rPr>
          <w:rFonts w:ascii="Courier New" w:hAnsi="Courier New" w:cs="Courier New"/>
          <w:sz w:val="20"/>
          <w:szCs w:val="20"/>
        </w:rPr>
        <w:br/>
      </w:r>
      <w:r w:rsidRPr="00D24E08">
        <w:rPr>
          <w:rFonts w:ascii="Courier New" w:hAnsi="Courier New" w:cs="Courier New"/>
          <w:sz w:val="20"/>
          <w:szCs w:val="20"/>
        </w:rPr>
        <w:lastRenderedPageBreak/>
        <w:t xml:space="preserve">    &lt;label for="number1"&gt;Number 1:&lt;/label&gt;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&lt;input type="text" name="number1" id="number1" required&gt;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&lt;br&gt;&lt;br&gt;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&lt;label for="number2"&gt;Number 2:&lt;/label&gt;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&lt;input type="text" name="number2" id="number2" required&gt;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&lt;br&gt;&lt;br&gt;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&lt;label for="operation"&gt;Operation:&lt;/label&gt;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&lt;select name="operation" id="operation"&gt;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&lt;option value="+"&gt;Addition&lt;/option&gt;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&lt;option value="-"&gt;Subtraction&lt;/option&gt;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&lt;option value="*"&gt;Multiplication&lt;/option&gt;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    &lt;option value="/"&gt;Division&lt;/option&gt;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&lt;/select&gt;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&lt;br&gt;&lt;br&gt;</w:t>
      </w:r>
      <w:r w:rsidRPr="00D24E08">
        <w:rPr>
          <w:rFonts w:ascii="Courier New" w:hAnsi="Courier New" w:cs="Courier New"/>
          <w:sz w:val="20"/>
          <w:szCs w:val="20"/>
        </w:rPr>
        <w:br/>
        <w:t xml:space="preserve">    &lt;input type="submit" value="Calculate"&gt;</w:t>
      </w:r>
      <w:r w:rsidRPr="00D24E08">
        <w:rPr>
          <w:rFonts w:ascii="Courier New" w:hAnsi="Courier New" w:cs="Courier New"/>
          <w:sz w:val="20"/>
          <w:szCs w:val="20"/>
        </w:rPr>
        <w:br/>
        <w:t>&lt;/form&gt;</w:t>
      </w:r>
      <w:r w:rsidRPr="00D24E08">
        <w:rPr>
          <w:rFonts w:ascii="Courier New" w:hAnsi="Courier New" w:cs="Courier New"/>
          <w:sz w:val="20"/>
          <w:szCs w:val="20"/>
        </w:rPr>
        <w:br/>
        <w:t>&lt;/body&gt;</w:t>
      </w:r>
      <w:r w:rsidRPr="00D24E08">
        <w:rPr>
          <w:rFonts w:ascii="Courier New" w:hAnsi="Courier New" w:cs="Courier New"/>
          <w:sz w:val="20"/>
          <w:szCs w:val="20"/>
        </w:rPr>
        <w:br/>
        <w:t>&lt;/html&gt;</w:t>
      </w:r>
    </w:p>
    <w:p w14:paraId="7B326BFA" w14:textId="77777777" w:rsidR="00D24E08" w:rsidRPr="00D24E08" w:rsidRDefault="00D24E08" w:rsidP="00813EB0">
      <w:pPr>
        <w:rPr>
          <w:rFonts w:ascii="Courier New" w:hAnsi="Courier New" w:cs="Courier New"/>
          <w:sz w:val="20"/>
          <w:szCs w:val="20"/>
        </w:rPr>
      </w:pPr>
    </w:p>
    <w:p w14:paraId="7340EED0" w14:textId="2B4B1321" w:rsidR="00813EB0" w:rsidRPr="00813EB0" w:rsidRDefault="00813EB0" w:rsidP="00813EB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289200E5" w14:textId="1967DA40" w:rsidR="00B720CB" w:rsidRDefault="00A56543" w:rsidP="00B720CB">
      <w:pPr>
        <w:rPr>
          <w:rFonts w:ascii="Times New Roman" w:hAnsi="Times New Roman" w:cs="Times New Roman"/>
          <w:bCs/>
          <w:sz w:val="32"/>
          <w:szCs w:val="32"/>
        </w:rPr>
      </w:pPr>
      <w:r w:rsidRPr="00A56543"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402C911B" wp14:editId="5F371BC0">
            <wp:extent cx="5943600" cy="1365885"/>
            <wp:effectExtent l="0" t="0" r="0" b="5715"/>
            <wp:docPr id="238105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052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89C0" w14:textId="55E19B1A" w:rsidR="00A56543" w:rsidRDefault="00A56543" w:rsidP="00B720CB">
      <w:pPr>
        <w:rPr>
          <w:rFonts w:ascii="Times New Roman" w:hAnsi="Times New Roman" w:cs="Times New Roman"/>
          <w:bCs/>
          <w:sz w:val="32"/>
          <w:szCs w:val="32"/>
        </w:rPr>
      </w:pPr>
      <w:r w:rsidRPr="00A56543"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4B081793" wp14:editId="2F19A2DC">
            <wp:extent cx="5943600" cy="1419860"/>
            <wp:effectExtent l="0" t="0" r="0" b="8890"/>
            <wp:docPr id="1131161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615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D087" w14:textId="094CA2A1" w:rsidR="00A56543" w:rsidRDefault="00C066F1" w:rsidP="00B720CB">
      <w:pPr>
        <w:rPr>
          <w:rFonts w:ascii="Times New Roman" w:hAnsi="Times New Roman" w:cs="Times New Roman"/>
          <w:bCs/>
          <w:sz w:val="32"/>
          <w:szCs w:val="32"/>
        </w:rPr>
      </w:pPr>
      <w:r w:rsidRPr="00C066F1"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5C079F5A" wp14:editId="2F73A966">
            <wp:extent cx="5943600" cy="1250315"/>
            <wp:effectExtent l="0" t="0" r="0" b="6985"/>
            <wp:docPr id="117950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01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7682" w14:textId="77777777" w:rsidR="00330C51" w:rsidRDefault="00330C51" w:rsidP="00B720CB">
      <w:pPr>
        <w:rPr>
          <w:rFonts w:ascii="Times New Roman" w:hAnsi="Times New Roman" w:cs="Times New Roman"/>
          <w:bCs/>
          <w:sz w:val="32"/>
          <w:szCs w:val="32"/>
        </w:rPr>
      </w:pPr>
    </w:p>
    <w:p w14:paraId="42320F53" w14:textId="70D91B47" w:rsidR="00330C51" w:rsidRDefault="008A5D08" w:rsidP="008A5D0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 no. 02</w:t>
      </w:r>
    </w:p>
    <w:p w14:paraId="7E1E29D8" w14:textId="7E09E2AF" w:rsidR="008A5D08" w:rsidRDefault="008A5D08" w:rsidP="008A5D08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Code: </w:t>
      </w:r>
    </w:p>
    <w:p w14:paraId="0F621E73" w14:textId="7BA24459" w:rsidR="00C34819" w:rsidRDefault="00C34819" w:rsidP="008A5D08">
      <w:pPr>
        <w:rPr>
          <w:rFonts w:ascii="Courier New" w:hAnsi="Courier New" w:cs="Courier New"/>
          <w:bCs/>
          <w:sz w:val="20"/>
          <w:szCs w:val="20"/>
          <w:u w:val="single"/>
        </w:rPr>
      </w:pPr>
      <w:r>
        <w:rPr>
          <w:rFonts w:ascii="Courier New" w:hAnsi="Courier New" w:cs="Courier New"/>
          <w:bCs/>
          <w:sz w:val="20"/>
          <w:szCs w:val="20"/>
          <w:u w:val="single"/>
        </w:rPr>
        <w:t>Task_02.java</w:t>
      </w:r>
    </w:p>
    <w:p w14:paraId="29B1F8AA" w14:textId="77777777" w:rsidR="00C34819" w:rsidRPr="00C34819" w:rsidRDefault="00C34819" w:rsidP="00C34819">
      <w:pPr>
        <w:rPr>
          <w:rFonts w:ascii="Courier New" w:hAnsi="Courier New" w:cs="Courier New"/>
          <w:bCs/>
          <w:sz w:val="20"/>
          <w:szCs w:val="20"/>
        </w:rPr>
      </w:pPr>
      <w:r w:rsidRPr="00C34819">
        <w:rPr>
          <w:rFonts w:ascii="Courier New" w:hAnsi="Courier New" w:cs="Courier New"/>
          <w:bCs/>
          <w:sz w:val="20"/>
          <w:szCs w:val="20"/>
        </w:rPr>
        <w:t>//Hafsa Salman</w:t>
      </w:r>
      <w:r w:rsidRPr="00C34819">
        <w:rPr>
          <w:rFonts w:ascii="Courier New" w:hAnsi="Courier New" w:cs="Courier New"/>
          <w:bCs/>
          <w:sz w:val="20"/>
          <w:szCs w:val="20"/>
        </w:rPr>
        <w:br/>
        <w:t>//22K-5161</w:t>
      </w:r>
      <w:r w:rsidRPr="00C34819">
        <w:rPr>
          <w:rFonts w:ascii="Courier New" w:hAnsi="Courier New" w:cs="Courier New"/>
          <w:bCs/>
          <w:sz w:val="20"/>
          <w:szCs w:val="20"/>
        </w:rPr>
        <w:br/>
        <w:t>//Task no. 02</w:t>
      </w:r>
      <w:r w:rsidRPr="00C34819">
        <w:rPr>
          <w:rFonts w:ascii="Courier New" w:hAnsi="Courier New" w:cs="Courier New"/>
          <w:bCs/>
          <w:sz w:val="20"/>
          <w:szCs w:val="20"/>
        </w:rPr>
        <w:br/>
      </w:r>
      <w:r w:rsidRPr="00C34819">
        <w:rPr>
          <w:rFonts w:ascii="Courier New" w:hAnsi="Courier New" w:cs="Courier New"/>
          <w:bCs/>
          <w:sz w:val="20"/>
          <w:szCs w:val="20"/>
        </w:rPr>
        <w:br/>
        <w:t>package com.Task01.servlet;</w:t>
      </w:r>
      <w:r w:rsidRPr="00C34819">
        <w:rPr>
          <w:rFonts w:ascii="Courier New" w:hAnsi="Courier New" w:cs="Courier New"/>
          <w:bCs/>
          <w:sz w:val="20"/>
          <w:szCs w:val="20"/>
        </w:rPr>
        <w:br/>
      </w:r>
      <w:r w:rsidRPr="00C34819">
        <w:rPr>
          <w:rFonts w:ascii="Courier New" w:hAnsi="Courier New" w:cs="Courier New"/>
          <w:bCs/>
          <w:sz w:val="20"/>
          <w:szCs w:val="20"/>
        </w:rPr>
        <w:br/>
        <w:t>import jakarta.servlet.annotation.WebServlet;</w:t>
      </w:r>
      <w:r w:rsidRPr="00C34819">
        <w:rPr>
          <w:rFonts w:ascii="Courier New" w:hAnsi="Courier New" w:cs="Courier New"/>
          <w:bCs/>
          <w:sz w:val="20"/>
          <w:szCs w:val="20"/>
        </w:rPr>
        <w:br/>
        <w:t>import jakarta.servlet.http.HttpServlet;</w:t>
      </w:r>
      <w:r w:rsidRPr="00C34819">
        <w:rPr>
          <w:rFonts w:ascii="Courier New" w:hAnsi="Courier New" w:cs="Courier New"/>
          <w:bCs/>
          <w:sz w:val="20"/>
          <w:szCs w:val="20"/>
        </w:rPr>
        <w:br/>
        <w:t>import jakarta.servlet.http.HttpServletRequest;</w:t>
      </w:r>
      <w:r w:rsidRPr="00C34819">
        <w:rPr>
          <w:rFonts w:ascii="Courier New" w:hAnsi="Courier New" w:cs="Courier New"/>
          <w:bCs/>
          <w:sz w:val="20"/>
          <w:szCs w:val="20"/>
        </w:rPr>
        <w:br/>
        <w:t>import jakarta.servlet.http.HttpServletResponse;</w:t>
      </w:r>
      <w:r w:rsidRPr="00C34819">
        <w:rPr>
          <w:rFonts w:ascii="Courier New" w:hAnsi="Courier New" w:cs="Courier New"/>
          <w:bCs/>
          <w:sz w:val="20"/>
          <w:szCs w:val="20"/>
        </w:rPr>
        <w:br/>
        <w:t>import java.io.IOException;</w:t>
      </w:r>
      <w:r w:rsidRPr="00C34819">
        <w:rPr>
          <w:rFonts w:ascii="Courier New" w:hAnsi="Courier New" w:cs="Courier New"/>
          <w:bCs/>
          <w:sz w:val="20"/>
          <w:szCs w:val="20"/>
        </w:rPr>
        <w:br/>
        <w:t>import java.io.PrintWriter;</w:t>
      </w:r>
      <w:r w:rsidRPr="00C34819">
        <w:rPr>
          <w:rFonts w:ascii="Courier New" w:hAnsi="Courier New" w:cs="Courier New"/>
          <w:bCs/>
          <w:sz w:val="20"/>
          <w:szCs w:val="20"/>
        </w:rPr>
        <w:br/>
      </w:r>
      <w:r w:rsidRPr="00C34819">
        <w:rPr>
          <w:rFonts w:ascii="Courier New" w:hAnsi="Courier New" w:cs="Courier New"/>
          <w:bCs/>
          <w:sz w:val="20"/>
          <w:szCs w:val="20"/>
        </w:rPr>
        <w:br/>
        <w:t>@WebServlet(name = "Task_02", urlPatterns = "/task2")</w:t>
      </w:r>
      <w:r w:rsidRPr="00C34819">
        <w:rPr>
          <w:rFonts w:ascii="Courier New" w:hAnsi="Courier New" w:cs="Courier New"/>
          <w:bCs/>
          <w:sz w:val="20"/>
          <w:szCs w:val="20"/>
        </w:rPr>
        <w:br/>
        <w:t>public class Task_02 extends HttpServlet</w:t>
      </w:r>
      <w:r w:rsidRPr="00C34819">
        <w:rPr>
          <w:rFonts w:ascii="Courier New" w:hAnsi="Courier New" w:cs="Courier New"/>
          <w:bCs/>
          <w:sz w:val="20"/>
          <w:szCs w:val="20"/>
        </w:rPr>
        <w:br/>
        <w:t>{</w:t>
      </w:r>
      <w:r w:rsidRPr="00C34819">
        <w:rPr>
          <w:rFonts w:ascii="Courier New" w:hAnsi="Courier New" w:cs="Courier New"/>
          <w:bCs/>
          <w:sz w:val="20"/>
          <w:szCs w:val="20"/>
        </w:rPr>
        <w:br/>
        <w:t xml:space="preserve">    private static final long </w:t>
      </w:r>
      <w:r w:rsidRPr="00C34819">
        <w:rPr>
          <w:rFonts w:ascii="Courier New" w:hAnsi="Courier New" w:cs="Courier New"/>
          <w:bCs/>
          <w:i/>
          <w:iCs/>
          <w:sz w:val="20"/>
          <w:szCs w:val="20"/>
        </w:rPr>
        <w:t xml:space="preserve">serialVersionUID </w:t>
      </w:r>
      <w:r w:rsidRPr="00C34819">
        <w:rPr>
          <w:rFonts w:ascii="Courier New" w:hAnsi="Courier New" w:cs="Courier New"/>
          <w:bCs/>
          <w:sz w:val="20"/>
          <w:szCs w:val="20"/>
        </w:rPr>
        <w:t>= 1L;</w:t>
      </w:r>
      <w:r w:rsidRPr="00C34819">
        <w:rPr>
          <w:rFonts w:ascii="Courier New" w:hAnsi="Courier New" w:cs="Courier New"/>
          <w:bCs/>
          <w:sz w:val="20"/>
          <w:szCs w:val="20"/>
        </w:rPr>
        <w:br/>
      </w:r>
      <w:r w:rsidRPr="00C34819">
        <w:rPr>
          <w:rFonts w:ascii="Courier New" w:hAnsi="Courier New" w:cs="Courier New"/>
          <w:bCs/>
          <w:sz w:val="20"/>
          <w:szCs w:val="20"/>
        </w:rPr>
        <w:br/>
        <w:t xml:space="preserve">    protected void doPost(HttpServletRequest request, HttpServletResponse response) throws IOException</w:t>
      </w:r>
      <w:r w:rsidRPr="00C34819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C34819">
        <w:rPr>
          <w:rFonts w:ascii="Courier New" w:hAnsi="Courier New" w:cs="Courier New"/>
          <w:bCs/>
          <w:sz w:val="20"/>
          <w:szCs w:val="20"/>
        </w:rPr>
        <w:br/>
        <w:t xml:space="preserve">        String temperatureStr = request.getParameter("temperature");</w:t>
      </w:r>
      <w:r w:rsidRPr="00C34819">
        <w:rPr>
          <w:rFonts w:ascii="Courier New" w:hAnsi="Courier New" w:cs="Courier New"/>
          <w:bCs/>
          <w:sz w:val="20"/>
          <w:szCs w:val="20"/>
        </w:rPr>
        <w:br/>
        <w:t xml:space="preserve">        String conversionType = request.getParameter("conversionType");</w:t>
      </w:r>
      <w:r w:rsidRPr="00C34819">
        <w:rPr>
          <w:rFonts w:ascii="Courier New" w:hAnsi="Courier New" w:cs="Courier New"/>
          <w:bCs/>
          <w:sz w:val="20"/>
          <w:szCs w:val="20"/>
        </w:rPr>
        <w:br/>
      </w:r>
      <w:r w:rsidRPr="00C34819">
        <w:rPr>
          <w:rFonts w:ascii="Courier New" w:hAnsi="Courier New" w:cs="Courier New"/>
          <w:bCs/>
          <w:sz w:val="20"/>
          <w:szCs w:val="20"/>
        </w:rPr>
        <w:br/>
        <w:t xml:space="preserve">        double temperature = Double.</w:t>
      </w:r>
      <w:r w:rsidRPr="00C34819">
        <w:rPr>
          <w:rFonts w:ascii="Courier New" w:hAnsi="Courier New" w:cs="Courier New"/>
          <w:bCs/>
          <w:i/>
          <w:iCs/>
          <w:sz w:val="20"/>
          <w:szCs w:val="20"/>
        </w:rPr>
        <w:t>parseDouble</w:t>
      </w:r>
      <w:r w:rsidRPr="00C34819">
        <w:rPr>
          <w:rFonts w:ascii="Courier New" w:hAnsi="Courier New" w:cs="Courier New"/>
          <w:bCs/>
          <w:sz w:val="20"/>
          <w:szCs w:val="20"/>
        </w:rPr>
        <w:t>(temperatureStr);</w:t>
      </w:r>
      <w:r w:rsidRPr="00C34819">
        <w:rPr>
          <w:rFonts w:ascii="Courier New" w:hAnsi="Courier New" w:cs="Courier New"/>
          <w:bCs/>
          <w:sz w:val="20"/>
          <w:szCs w:val="20"/>
        </w:rPr>
        <w:br/>
        <w:t xml:space="preserve">        double convertedTemperature = 0.0;</w:t>
      </w:r>
      <w:r w:rsidRPr="00C34819">
        <w:rPr>
          <w:rFonts w:ascii="Courier New" w:hAnsi="Courier New" w:cs="Courier New"/>
          <w:bCs/>
          <w:sz w:val="20"/>
          <w:szCs w:val="20"/>
        </w:rPr>
        <w:br/>
        <w:t xml:space="preserve">        String result = "";</w:t>
      </w:r>
      <w:r w:rsidRPr="00C34819">
        <w:rPr>
          <w:rFonts w:ascii="Courier New" w:hAnsi="Courier New" w:cs="Courier New"/>
          <w:bCs/>
          <w:sz w:val="20"/>
          <w:szCs w:val="20"/>
        </w:rPr>
        <w:br/>
      </w:r>
      <w:r w:rsidRPr="00C34819">
        <w:rPr>
          <w:rFonts w:ascii="Courier New" w:hAnsi="Courier New" w:cs="Courier New"/>
          <w:bCs/>
          <w:sz w:val="20"/>
          <w:szCs w:val="20"/>
        </w:rPr>
        <w:br/>
        <w:t xml:space="preserve">        if ("CF".equals(conversionType))</w:t>
      </w:r>
      <w:r w:rsidRPr="00C34819">
        <w:rPr>
          <w:rFonts w:ascii="Courier New" w:hAnsi="Courier New" w:cs="Courier New"/>
          <w:bCs/>
          <w:sz w:val="20"/>
          <w:szCs w:val="20"/>
        </w:rPr>
        <w:br/>
        <w:t xml:space="preserve">        {</w:t>
      </w:r>
      <w:r w:rsidRPr="00C34819">
        <w:rPr>
          <w:rFonts w:ascii="Courier New" w:hAnsi="Courier New" w:cs="Courier New"/>
          <w:bCs/>
          <w:sz w:val="20"/>
          <w:szCs w:val="20"/>
        </w:rPr>
        <w:br/>
        <w:t xml:space="preserve">            convertedTemperature = (temperature * 9/5) + 32;</w:t>
      </w:r>
      <w:r w:rsidRPr="00C34819">
        <w:rPr>
          <w:rFonts w:ascii="Courier New" w:hAnsi="Courier New" w:cs="Courier New"/>
          <w:bCs/>
          <w:sz w:val="20"/>
          <w:szCs w:val="20"/>
        </w:rPr>
        <w:br/>
        <w:t xml:space="preserve">            result = temperature + " °C = " + convertedTemperature + " °F";</w:t>
      </w:r>
      <w:r w:rsidRPr="00C34819">
        <w:rPr>
          <w:rFonts w:ascii="Courier New" w:hAnsi="Courier New" w:cs="Courier New"/>
          <w:bCs/>
          <w:sz w:val="20"/>
          <w:szCs w:val="20"/>
        </w:rPr>
        <w:br/>
        <w:t xml:space="preserve">        }</w:t>
      </w:r>
      <w:r w:rsidRPr="00C34819">
        <w:rPr>
          <w:rFonts w:ascii="Courier New" w:hAnsi="Courier New" w:cs="Courier New"/>
          <w:bCs/>
          <w:sz w:val="20"/>
          <w:szCs w:val="20"/>
        </w:rPr>
        <w:br/>
      </w:r>
      <w:r w:rsidRPr="00C34819">
        <w:rPr>
          <w:rFonts w:ascii="Courier New" w:hAnsi="Courier New" w:cs="Courier New"/>
          <w:bCs/>
          <w:sz w:val="20"/>
          <w:szCs w:val="20"/>
        </w:rPr>
        <w:br/>
        <w:t xml:space="preserve">        else if ("FC".equals(conversionType))</w:t>
      </w:r>
      <w:r w:rsidRPr="00C34819">
        <w:rPr>
          <w:rFonts w:ascii="Courier New" w:hAnsi="Courier New" w:cs="Courier New"/>
          <w:bCs/>
          <w:sz w:val="20"/>
          <w:szCs w:val="20"/>
        </w:rPr>
        <w:br/>
        <w:t xml:space="preserve">        {</w:t>
      </w:r>
      <w:r w:rsidRPr="00C34819">
        <w:rPr>
          <w:rFonts w:ascii="Courier New" w:hAnsi="Courier New" w:cs="Courier New"/>
          <w:bCs/>
          <w:sz w:val="20"/>
          <w:szCs w:val="20"/>
        </w:rPr>
        <w:br/>
        <w:t xml:space="preserve">            convertedTemperature = (temperature - 32) * 5/9;</w:t>
      </w:r>
      <w:r w:rsidRPr="00C34819">
        <w:rPr>
          <w:rFonts w:ascii="Courier New" w:hAnsi="Courier New" w:cs="Courier New"/>
          <w:bCs/>
          <w:sz w:val="20"/>
          <w:szCs w:val="20"/>
        </w:rPr>
        <w:br/>
        <w:t xml:space="preserve">            result = temperature + " °F = " + convertedTemperature + " °C";</w:t>
      </w:r>
      <w:r w:rsidRPr="00C34819">
        <w:rPr>
          <w:rFonts w:ascii="Courier New" w:hAnsi="Courier New" w:cs="Courier New"/>
          <w:bCs/>
          <w:sz w:val="20"/>
          <w:szCs w:val="20"/>
        </w:rPr>
        <w:br/>
        <w:t xml:space="preserve">        }</w:t>
      </w:r>
      <w:r w:rsidRPr="00C34819">
        <w:rPr>
          <w:rFonts w:ascii="Courier New" w:hAnsi="Courier New" w:cs="Courier New"/>
          <w:bCs/>
          <w:sz w:val="20"/>
          <w:szCs w:val="20"/>
        </w:rPr>
        <w:br/>
      </w:r>
      <w:r w:rsidRPr="00C34819">
        <w:rPr>
          <w:rFonts w:ascii="Courier New" w:hAnsi="Courier New" w:cs="Courier New"/>
          <w:bCs/>
          <w:sz w:val="20"/>
          <w:szCs w:val="20"/>
        </w:rPr>
        <w:br/>
        <w:t xml:space="preserve">        response.setContentType("text/html");</w:t>
      </w:r>
      <w:r w:rsidRPr="00C34819">
        <w:rPr>
          <w:rFonts w:ascii="Courier New" w:hAnsi="Courier New" w:cs="Courier New"/>
          <w:bCs/>
          <w:sz w:val="20"/>
          <w:szCs w:val="20"/>
        </w:rPr>
        <w:br/>
        <w:t xml:space="preserve">        PrintWriter out = response.getWriter();</w:t>
      </w:r>
      <w:r w:rsidRPr="00C34819">
        <w:rPr>
          <w:rFonts w:ascii="Courier New" w:hAnsi="Courier New" w:cs="Courier New"/>
          <w:bCs/>
          <w:sz w:val="20"/>
          <w:szCs w:val="20"/>
        </w:rPr>
        <w:br/>
        <w:t xml:space="preserve">        out.println("&lt;html&gt;&lt;body&gt;");</w:t>
      </w:r>
      <w:r w:rsidRPr="00C34819">
        <w:rPr>
          <w:rFonts w:ascii="Courier New" w:hAnsi="Courier New" w:cs="Courier New"/>
          <w:bCs/>
          <w:sz w:val="20"/>
          <w:szCs w:val="20"/>
        </w:rPr>
        <w:br/>
        <w:t xml:space="preserve">        out.println("&lt;h2&gt;22K-5161: Task no. 02&lt;/h2&gt;");</w:t>
      </w:r>
      <w:r w:rsidRPr="00C34819">
        <w:rPr>
          <w:rFonts w:ascii="Courier New" w:hAnsi="Courier New" w:cs="Courier New"/>
          <w:bCs/>
          <w:sz w:val="20"/>
          <w:szCs w:val="20"/>
        </w:rPr>
        <w:br/>
        <w:t xml:space="preserve">        out.println("&lt;p&gt;" + result + "&lt;/p&gt;");</w:t>
      </w:r>
      <w:r w:rsidRPr="00C34819">
        <w:rPr>
          <w:rFonts w:ascii="Courier New" w:hAnsi="Courier New" w:cs="Courier New"/>
          <w:bCs/>
          <w:sz w:val="20"/>
          <w:szCs w:val="20"/>
        </w:rPr>
        <w:br/>
        <w:t xml:space="preserve">        out.println("&lt;/body&gt;&lt;/html&gt;");</w:t>
      </w:r>
      <w:r w:rsidRPr="00C34819">
        <w:rPr>
          <w:rFonts w:ascii="Courier New" w:hAnsi="Courier New" w:cs="Courier New"/>
          <w:bCs/>
          <w:sz w:val="20"/>
          <w:szCs w:val="20"/>
        </w:rPr>
        <w:br/>
      </w:r>
      <w:r w:rsidRPr="00C34819">
        <w:rPr>
          <w:rFonts w:ascii="Courier New" w:hAnsi="Courier New" w:cs="Courier New"/>
          <w:bCs/>
          <w:sz w:val="20"/>
          <w:szCs w:val="20"/>
        </w:rPr>
        <w:lastRenderedPageBreak/>
        <w:t xml:space="preserve">    }</w:t>
      </w:r>
      <w:r w:rsidRPr="00C34819">
        <w:rPr>
          <w:rFonts w:ascii="Courier New" w:hAnsi="Courier New" w:cs="Courier New"/>
          <w:bCs/>
          <w:sz w:val="20"/>
          <w:szCs w:val="20"/>
        </w:rPr>
        <w:br/>
        <w:t>}</w:t>
      </w:r>
    </w:p>
    <w:p w14:paraId="75125289" w14:textId="77777777" w:rsidR="00C34819" w:rsidRDefault="00C34819" w:rsidP="008A5D08">
      <w:pPr>
        <w:rPr>
          <w:rFonts w:ascii="Courier New" w:hAnsi="Courier New" w:cs="Courier New"/>
          <w:bCs/>
          <w:sz w:val="20"/>
          <w:szCs w:val="20"/>
        </w:rPr>
      </w:pPr>
    </w:p>
    <w:p w14:paraId="1C5E11DA" w14:textId="0CD4D686" w:rsidR="00C34819" w:rsidRDefault="00C34819" w:rsidP="008A5D08">
      <w:pPr>
        <w:rPr>
          <w:rFonts w:ascii="Courier New" w:hAnsi="Courier New" w:cs="Courier New"/>
          <w:bCs/>
          <w:sz w:val="20"/>
          <w:szCs w:val="20"/>
          <w:u w:val="single"/>
        </w:rPr>
      </w:pPr>
      <w:r>
        <w:rPr>
          <w:rFonts w:ascii="Courier New" w:hAnsi="Courier New" w:cs="Courier New"/>
          <w:bCs/>
          <w:sz w:val="20"/>
          <w:szCs w:val="20"/>
          <w:u w:val="single"/>
        </w:rPr>
        <w:t>T2.html</w:t>
      </w:r>
    </w:p>
    <w:p w14:paraId="0405EBEC" w14:textId="77777777" w:rsidR="006869C0" w:rsidRPr="006869C0" w:rsidRDefault="006869C0" w:rsidP="006869C0">
      <w:pPr>
        <w:rPr>
          <w:rFonts w:ascii="Courier New" w:hAnsi="Courier New" w:cs="Courier New"/>
          <w:bCs/>
          <w:sz w:val="20"/>
          <w:szCs w:val="20"/>
        </w:rPr>
      </w:pPr>
      <w:r w:rsidRPr="006869C0">
        <w:rPr>
          <w:rFonts w:ascii="Courier New" w:hAnsi="Courier New" w:cs="Courier New"/>
          <w:bCs/>
          <w:sz w:val="20"/>
          <w:szCs w:val="20"/>
        </w:rPr>
        <w:t>&lt;!DOCTYPE html&gt;</w:t>
      </w:r>
      <w:r w:rsidRPr="006869C0">
        <w:rPr>
          <w:rFonts w:ascii="Courier New" w:hAnsi="Courier New" w:cs="Courier New"/>
          <w:bCs/>
          <w:sz w:val="20"/>
          <w:szCs w:val="20"/>
        </w:rPr>
        <w:br/>
        <w:t>&lt;html lang="en"&gt;</w:t>
      </w:r>
      <w:r w:rsidRPr="006869C0">
        <w:rPr>
          <w:rFonts w:ascii="Courier New" w:hAnsi="Courier New" w:cs="Courier New"/>
          <w:bCs/>
          <w:sz w:val="20"/>
          <w:szCs w:val="20"/>
        </w:rPr>
        <w:br/>
        <w:t>&lt;head&gt;</w:t>
      </w:r>
      <w:r w:rsidRPr="006869C0">
        <w:rPr>
          <w:rFonts w:ascii="Courier New" w:hAnsi="Courier New" w:cs="Courier New"/>
          <w:bCs/>
          <w:sz w:val="20"/>
          <w:szCs w:val="20"/>
        </w:rPr>
        <w:br/>
        <w:t xml:space="preserve">    &lt;meta charset="UTF-8"&gt;</w:t>
      </w:r>
      <w:r w:rsidRPr="006869C0">
        <w:rPr>
          <w:rFonts w:ascii="Courier New" w:hAnsi="Courier New" w:cs="Courier New"/>
          <w:bCs/>
          <w:sz w:val="20"/>
          <w:szCs w:val="20"/>
        </w:rPr>
        <w:br/>
        <w:t xml:space="preserve">    &lt;title&gt;22K-5161: Task no. 02&lt;/title&gt;</w:t>
      </w:r>
      <w:r w:rsidRPr="006869C0">
        <w:rPr>
          <w:rFonts w:ascii="Courier New" w:hAnsi="Courier New" w:cs="Courier New"/>
          <w:bCs/>
          <w:sz w:val="20"/>
          <w:szCs w:val="20"/>
        </w:rPr>
        <w:br/>
        <w:t>&lt;/head&gt;</w:t>
      </w:r>
      <w:r w:rsidRPr="006869C0">
        <w:rPr>
          <w:rFonts w:ascii="Courier New" w:hAnsi="Courier New" w:cs="Courier New"/>
          <w:bCs/>
          <w:sz w:val="20"/>
          <w:szCs w:val="20"/>
        </w:rPr>
        <w:br/>
        <w:t>&lt;body&gt;</w:t>
      </w:r>
      <w:r w:rsidRPr="006869C0">
        <w:rPr>
          <w:rFonts w:ascii="Courier New" w:hAnsi="Courier New" w:cs="Courier New"/>
          <w:bCs/>
          <w:sz w:val="20"/>
          <w:szCs w:val="20"/>
        </w:rPr>
        <w:br/>
      </w:r>
      <w:r w:rsidRPr="006869C0">
        <w:rPr>
          <w:rFonts w:ascii="Courier New" w:hAnsi="Courier New" w:cs="Courier New"/>
          <w:bCs/>
          <w:sz w:val="20"/>
          <w:szCs w:val="20"/>
        </w:rPr>
        <w:br/>
        <w:t>&lt;/body&gt;</w:t>
      </w:r>
      <w:r w:rsidRPr="006869C0">
        <w:rPr>
          <w:rFonts w:ascii="Courier New" w:hAnsi="Courier New" w:cs="Courier New"/>
          <w:bCs/>
          <w:sz w:val="20"/>
          <w:szCs w:val="20"/>
        </w:rPr>
        <w:br/>
        <w:t>&lt;/html&gt;&lt;!DOCTYPE html&gt;</w:t>
      </w:r>
      <w:r w:rsidRPr="006869C0">
        <w:rPr>
          <w:rFonts w:ascii="Courier New" w:hAnsi="Courier New" w:cs="Courier New"/>
          <w:bCs/>
          <w:sz w:val="20"/>
          <w:szCs w:val="20"/>
        </w:rPr>
        <w:br/>
        <w:t>&lt;html&gt;</w:t>
      </w:r>
      <w:r w:rsidRPr="006869C0">
        <w:rPr>
          <w:rFonts w:ascii="Courier New" w:hAnsi="Courier New" w:cs="Courier New"/>
          <w:bCs/>
          <w:sz w:val="20"/>
          <w:szCs w:val="20"/>
        </w:rPr>
        <w:br/>
        <w:t>&lt;head&gt;</w:t>
      </w:r>
      <w:r w:rsidRPr="006869C0">
        <w:rPr>
          <w:rFonts w:ascii="Courier New" w:hAnsi="Courier New" w:cs="Courier New"/>
          <w:bCs/>
          <w:sz w:val="20"/>
          <w:szCs w:val="20"/>
        </w:rPr>
        <w:br/>
        <w:t xml:space="preserve">    &lt;title&gt;Task no. 02 (22K-5161)&lt;/title&gt;</w:t>
      </w:r>
      <w:r w:rsidRPr="006869C0">
        <w:rPr>
          <w:rFonts w:ascii="Courier New" w:hAnsi="Courier New" w:cs="Courier New"/>
          <w:bCs/>
          <w:sz w:val="20"/>
          <w:szCs w:val="20"/>
        </w:rPr>
        <w:br/>
        <w:t>&lt;/head&gt;</w:t>
      </w:r>
      <w:r w:rsidRPr="006869C0">
        <w:rPr>
          <w:rFonts w:ascii="Courier New" w:hAnsi="Courier New" w:cs="Courier New"/>
          <w:bCs/>
          <w:sz w:val="20"/>
          <w:szCs w:val="20"/>
        </w:rPr>
        <w:br/>
        <w:t>&lt;body&gt;</w:t>
      </w:r>
      <w:r w:rsidRPr="006869C0">
        <w:rPr>
          <w:rFonts w:ascii="Courier New" w:hAnsi="Courier New" w:cs="Courier New"/>
          <w:bCs/>
          <w:sz w:val="20"/>
          <w:szCs w:val="20"/>
        </w:rPr>
        <w:br/>
        <w:t>&lt;h2&gt;22K-5161: Task no. 02&lt;/h2&gt;</w:t>
      </w:r>
      <w:r w:rsidRPr="006869C0">
        <w:rPr>
          <w:rFonts w:ascii="Courier New" w:hAnsi="Courier New" w:cs="Courier New"/>
          <w:bCs/>
          <w:sz w:val="20"/>
          <w:szCs w:val="20"/>
        </w:rPr>
        <w:br/>
        <w:t>&lt;form action="task2" method="post"&gt;</w:t>
      </w:r>
      <w:r w:rsidRPr="006869C0">
        <w:rPr>
          <w:rFonts w:ascii="Courier New" w:hAnsi="Courier New" w:cs="Courier New"/>
          <w:bCs/>
          <w:sz w:val="20"/>
          <w:szCs w:val="20"/>
        </w:rPr>
        <w:br/>
        <w:t xml:space="preserve">    &lt;label for="temperature"&gt;Enter Temperature:&lt;/label&gt;</w:t>
      </w:r>
      <w:r w:rsidRPr="006869C0">
        <w:rPr>
          <w:rFonts w:ascii="Courier New" w:hAnsi="Courier New" w:cs="Courier New"/>
          <w:bCs/>
          <w:sz w:val="20"/>
          <w:szCs w:val="20"/>
        </w:rPr>
        <w:br/>
        <w:t xml:space="preserve">    &lt;input type="text" id="temperature" name="temperature" required&gt;</w:t>
      </w:r>
      <w:r w:rsidRPr="006869C0">
        <w:rPr>
          <w:rFonts w:ascii="Courier New" w:hAnsi="Courier New" w:cs="Courier New"/>
          <w:bCs/>
          <w:sz w:val="20"/>
          <w:szCs w:val="20"/>
        </w:rPr>
        <w:br/>
        <w:t xml:space="preserve">    &lt;br&gt;&lt;br&gt;</w:t>
      </w:r>
      <w:r w:rsidRPr="006869C0">
        <w:rPr>
          <w:rFonts w:ascii="Courier New" w:hAnsi="Courier New" w:cs="Courier New"/>
          <w:bCs/>
          <w:sz w:val="20"/>
          <w:szCs w:val="20"/>
        </w:rPr>
        <w:br/>
        <w:t xml:space="preserve">    &lt;label for="conversionType"&gt;Select Conversion:&lt;/label&gt;</w:t>
      </w:r>
      <w:r w:rsidRPr="006869C0">
        <w:rPr>
          <w:rFonts w:ascii="Courier New" w:hAnsi="Courier New" w:cs="Courier New"/>
          <w:bCs/>
          <w:sz w:val="20"/>
          <w:szCs w:val="20"/>
        </w:rPr>
        <w:br/>
        <w:t xml:space="preserve">    &lt;select id = "conversionType" name = "conversionType"&gt;</w:t>
      </w:r>
      <w:r w:rsidRPr="006869C0">
        <w:rPr>
          <w:rFonts w:ascii="Courier New" w:hAnsi="Courier New" w:cs="Courier New"/>
          <w:bCs/>
          <w:sz w:val="20"/>
          <w:szCs w:val="20"/>
        </w:rPr>
        <w:br/>
        <w:t xml:space="preserve">        &lt;option value="CF"&gt;Celsius to Fahrenheit&lt;/option&gt;</w:t>
      </w:r>
      <w:r w:rsidRPr="006869C0">
        <w:rPr>
          <w:rFonts w:ascii="Courier New" w:hAnsi="Courier New" w:cs="Courier New"/>
          <w:bCs/>
          <w:sz w:val="20"/>
          <w:szCs w:val="20"/>
        </w:rPr>
        <w:br/>
        <w:t xml:space="preserve">        &lt;option value="FC"&gt;Fahrenheit to Celsius&lt;/option&gt;</w:t>
      </w:r>
      <w:r w:rsidRPr="006869C0">
        <w:rPr>
          <w:rFonts w:ascii="Courier New" w:hAnsi="Courier New" w:cs="Courier New"/>
          <w:bCs/>
          <w:sz w:val="20"/>
          <w:szCs w:val="20"/>
        </w:rPr>
        <w:br/>
        <w:t xml:space="preserve">    &lt;/select&gt;</w:t>
      </w:r>
      <w:r w:rsidRPr="006869C0">
        <w:rPr>
          <w:rFonts w:ascii="Courier New" w:hAnsi="Courier New" w:cs="Courier New"/>
          <w:bCs/>
          <w:sz w:val="20"/>
          <w:szCs w:val="20"/>
        </w:rPr>
        <w:br/>
        <w:t xml:space="preserve">    &lt;br&gt;&lt;br&gt;</w:t>
      </w:r>
      <w:r w:rsidRPr="006869C0">
        <w:rPr>
          <w:rFonts w:ascii="Courier New" w:hAnsi="Courier New" w:cs="Courier New"/>
          <w:bCs/>
          <w:sz w:val="20"/>
          <w:szCs w:val="20"/>
        </w:rPr>
        <w:br/>
        <w:t xml:space="preserve">    &lt;input type="submit" value="Convert"&gt;</w:t>
      </w:r>
      <w:r w:rsidRPr="006869C0">
        <w:rPr>
          <w:rFonts w:ascii="Courier New" w:hAnsi="Courier New" w:cs="Courier New"/>
          <w:bCs/>
          <w:sz w:val="20"/>
          <w:szCs w:val="20"/>
        </w:rPr>
        <w:br/>
        <w:t>&lt;/form&gt;</w:t>
      </w:r>
      <w:r w:rsidRPr="006869C0">
        <w:rPr>
          <w:rFonts w:ascii="Courier New" w:hAnsi="Courier New" w:cs="Courier New"/>
          <w:bCs/>
          <w:sz w:val="20"/>
          <w:szCs w:val="20"/>
        </w:rPr>
        <w:br/>
        <w:t>&lt;/body&gt;</w:t>
      </w:r>
      <w:r w:rsidRPr="006869C0">
        <w:rPr>
          <w:rFonts w:ascii="Courier New" w:hAnsi="Courier New" w:cs="Courier New"/>
          <w:bCs/>
          <w:sz w:val="20"/>
          <w:szCs w:val="20"/>
        </w:rPr>
        <w:br/>
        <w:t>&lt;/html&gt;</w:t>
      </w:r>
    </w:p>
    <w:p w14:paraId="5CA86F97" w14:textId="77777777" w:rsidR="00570C02" w:rsidRPr="00570C02" w:rsidRDefault="00570C02" w:rsidP="008A5D08">
      <w:pPr>
        <w:rPr>
          <w:rFonts w:ascii="Courier New" w:hAnsi="Courier New" w:cs="Courier New"/>
          <w:bCs/>
          <w:sz w:val="20"/>
          <w:szCs w:val="20"/>
        </w:rPr>
      </w:pPr>
    </w:p>
    <w:p w14:paraId="2C7C7405" w14:textId="112E3DE6" w:rsidR="008A5D08" w:rsidRDefault="008A5D08" w:rsidP="008A5D08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Output:</w:t>
      </w:r>
    </w:p>
    <w:p w14:paraId="25E43EF3" w14:textId="404FAD1F" w:rsidR="00914F29" w:rsidRDefault="005011A8" w:rsidP="008A5D08">
      <w:pPr>
        <w:rPr>
          <w:rFonts w:ascii="Times New Roman" w:hAnsi="Times New Roman" w:cs="Times New Roman"/>
          <w:bCs/>
          <w:sz w:val="28"/>
          <w:szCs w:val="28"/>
        </w:rPr>
      </w:pPr>
      <w:r w:rsidRPr="005011A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29516D7" wp14:editId="21C0DE0F">
            <wp:extent cx="5943600" cy="1175385"/>
            <wp:effectExtent l="0" t="0" r="0" b="5715"/>
            <wp:docPr id="29730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09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50FA" w14:textId="19F59AFA" w:rsidR="00E31DBD" w:rsidRDefault="00E31DBD" w:rsidP="008A5D08">
      <w:pPr>
        <w:rPr>
          <w:rFonts w:ascii="Times New Roman" w:hAnsi="Times New Roman" w:cs="Times New Roman"/>
          <w:bCs/>
          <w:sz w:val="28"/>
          <w:szCs w:val="28"/>
        </w:rPr>
      </w:pPr>
      <w:r w:rsidRPr="00E31DBD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E47329F" wp14:editId="19AD8B41">
            <wp:extent cx="5943600" cy="966470"/>
            <wp:effectExtent l="0" t="0" r="0" b="5080"/>
            <wp:docPr id="1176486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861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50BD" w14:textId="77777777" w:rsidR="00914F29" w:rsidRDefault="00914F29" w:rsidP="008A5D08">
      <w:pPr>
        <w:rPr>
          <w:rFonts w:ascii="Times New Roman" w:hAnsi="Times New Roman" w:cs="Times New Roman"/>
          <w:bCs/>
          <w:sz w:val="28"/>
          <w:szCs w:val="28"/>
        </w:rPr>
      </w:pPr>
    </w:p>
    <w:p w14:paraId="5964CF63" w14:textId="61C9402A" w:rsidR="00914F29" w:rsidRDefault="000922F7" w:rsidP="008A5D0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Task</w:t>
      </w:r>
      <w:r w:rsidR="00933C90">
        <w:rPr>
          <w:rFonts w:ascii="Times New Roman" w:hAnsi="Times New Roman" w:cs="Times New Roman"/>
          <w:b/>
          <w:sz w:val="32"/>
          <w:szCs w:val="32"/>
          <w:u w:val="single"/>
        </w:rPr>
        <w:t xml:space="preserve"> no. 03</w:t>
      </w:r>
    </w:p>
    <w:p w14:paraId="0D765275" w14:textId="786576E6" w:rsidR="00BC3CE8" w:rsidRDefault="00BC3CE8" w:rsidP="008A5D0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Code:</w:t>
      </w:r>
    </w:p>
    <w:p w14:paraId="4E4C99BD" w14:textId="4EA2AD95" w:rsidR="00B95551" w:rsidRDefault="00B95551" w:rsidP="008A5D08">
      <w:pPr>
        <w:rPr>
          <w:rFonts w:ascii="Courier New" w:hAnsi="Courier New" w:cs="Courier New"/>
          <w:bCs/>
          <w:sz w:val="20"/>
          <w:szCs w:val="20"/>
          <w:u w:val="single"/>
        </w:rPr>
      </w:pPr>
      <w:r>
        <w:rPr>
          <w:rFonts w:ascii="Courier New" w:hAnsi="Courier New" w:cs="Courier New"/>
          <w:bCs/>
          <w:sz w:val="20"/>
          <w:szCs w:val="20"/>
          <w:u w:val="single"/>
        </w:rPr>
        <w:t>Task_03.java</w:t>
      </w:r>
    </w:p>
    <w:p w14:paraId="2C8FB95F" w14:textId="77777777" w:rsidR="00B95551" w:rsidRPr="00B95551" w:rsidRDefault="00B95551" w:rsidP="00B95551">
      <w:pPr>
        <w:rPr>
          <w:rFonts w:ascii="Courier New" w:hAnsi="Courier New" w:cs="Courier New"/>
          <w:bCs/>
          <w:sz w:val="20"/>
          <w:szCs w:val="20"/>
        </w:rPr>
      </w:pPr>
      <w:r w:rsidRPr="00B95551">
        <w:rPr>
          <w:rFonts w:ascii="Courier New" w:hAnsi="Courier New" w:cs="Courier New"/>
          <w:bCs/>
          <w:sz w:val="20"/>
          <w:szCs w:val="20"/>
        </w:rPr>
        <w:t>//Hafsa Salman</w:t>
      </w:r>
      <w:r w:rsidRPr="00B95551">
        <w:rPr>
          <w:rFonts w:ascii="Courier New" w:hAnsi="Courier New" w:cs="Courier New"/>
          <w:bCs/>
          <w:sz w:val="20"/>
          <w:szCs w:val="20"/>
        </w:rPr>
        <w:br/>
        <w:t>//22K-5161</w:t>
      </w:r>
      <w:r w:rsidRPr="00B95551">
        <w:rPr>
          <w:rFonts w:ascii="Courier New" w:hAnsi="Courier New" w:cs="Courier New"/>
          <w:bCs/>
          <w:sz w:val="20"/>
          <w:szCs w:val="20"/>
        </w:rPr>
        <w:br/>
        <w:t>//Task no. 03</w:t>
      </w:r>
      <w:r w:rsidRPr="00B95551">
        <w:rPr>
          <w:rFonts w:ascii="Courier New" w:hAnsi="Courier New" w:cs="Courier New"/>
          <w:bCs/>
          <w:sz w:val="20"/>
          <w:szCs w:val="20"/>
        </w:rPr>
        <w:br/>
      </w:r>
      <w:r w:rsidRPr="00B95551">
        <w:rPr>
          <w:rFonts w:ascii="Courier New" w:hAnsi="Courier New" w:cs="Courier New"/>
          <w:bCs/>
          <w:sz w:val="20"/>
          <w:szCs w:val="20"/>
        </w:rPr>
        <w:br/>
        <w:t>package com.Task01.servlet;</w:t>
      </w:r>
      <w:r w:rsidRPr="00B95551">
        <w:rPr>
          <w:rFonts w:ascii="Courier New" w:hAnsi="Courier New" w:cs="Courier New"/>
          <w:bCs/>
          <w:sz w:val="20"/>
          <w:szCs w:val="20"/>
        </w:rPr>
        <w:br/>
      </w:r>
      <w:r w:rsidRPr="00B95551">
        <w:rPr>
          <w:rFonts w:ascii="Courier New" w:hAnsi="Courier New" w:cs="Courier New"/>
          <w:bCs/>
          <w:sz w:val="20"/>
          <w:szCs w:val="20"/>
        </w:rPr>
        <w:br/>
        <w:t>import jakarta.servlet.annotation.WebServlet;</w:t>
      </w:r>
      <w:r w:rsidRPr="00B95551">
        <w:rPr>
          <w:rFonts w:ascii="Courier New" w:hAnsi="Courier New" w:cs="Courier New"/>
          <w:bCs/>
          <w:sz w:val="20"/>
          <w:szCs w:val="20"/>
        </w:rPr>
        <w:br/>
        <w:t>import jakarta.servlet.http.HttpServlet;</w:t>
      </w:r>
      <w:r w:rsidRPr="00B95551">
        <w:rPr>
          <w:rFonts w:ascii="Courier New" w:hAnsi="Courier New" w:cs="Courier New"/>
          <w:bCs/>
          <w:sz w:val="20"/>
          <w:szCs w:val="20"/>
        </w:rPr>
        <w:br/>
        <w:t>import jakarta.servlet.http.HttpServletRequest;</w:t>
      </w:r>
      <w:r w:rsidRPr="00B95551">
        <w:rPr>
          <w:rFonts w:ascii="Courier New" w:hAnsi="Courier New" w:cs="Courier New"/>
          <w:bCs/>
          <w:sz w:val="20"/>
          <w:szCs w:val="20"/>
        </w:rPr>
        <w:br/>
        <w:t>import jakarta.servlet.http.HttpServletResponse;</w:t>
      </w:r>
      <w:r w:rsidRPr="00B95551">
        <w:rPr>
          <w:rFonts w:ascii="Courier New" w:hAnsi="Courier New" w:cs="Courier New"/>
          <w:bCs/>
          <w:sz w:val="20"/>
          <w:szCs w:val="20"/>
        </w:rPr>
        <w:br/>
        <w:t>import java.io.IOException;</w:t>
      </w:r>
      <w:r w:rsidRPr="00B95551">
        <w:rPr>
          <w:rFonts w:ascii="Courier New" w:hAnsi="Courier New" w:cs="Courier New"/>
          <w:bCs/>
          <w:sz w:val="20"/>
          <w:szCs w:val="20"/>
        </w:rPr>
        <w:br/>
        <w:t>import java.io.PrintWriter;</w:t>
      </w:r>
      <w:r w:rsidRPr="00B95551">
        <w:rPr>
          <w:rFonts w:ascii="Courier New" w:hAnsi="Courier New" w:cs="Courier New"/>
          <w:bCs/>
          <w:sz w:val="20"/>
          <w:szCs w:val="20"/>
        </w:rPr>
        <w:br/>
      </w:r>
      <w:r w:rsidRPr="00B95551">
        <w:rPr>
          <w:rFonts w:ascii="Courier New" w:hAnsi="Courier New" w:cs="Courier New"/>
          <w:bCs/>
          <w:sz w:val="20"/>
          <w:szCs w:val="20"/>
        </w:rPr>
        <w:br/>
        <w:t>@WebServlet(name = "Task_03", urlPatterns = "/task3")</w:t>
      </w:r>
      <w:r w:rsidRPr="00B95551">
        <w:rPr>
          <w:rFonts w:ascii="Courier New" w:hAnsi="Courier New" w:cs="Courier New"/>
          <w:bCs/>
          <w:sz w:val="20"/>
          <w:szCs w:val="20"/>
        </w:rPr>
        <w:br/>
        <w:t>public class Task_03 extends HttpServlet</w:t>
      </w:r>
      <w:r w:rsidRPr="00B95551">
        <w:rPr>
          <w:rFonts w:ascii="Courier New" w:hAnsi="Courier New" w:cs="Courier New"/>
          <w:bCs/>
          <w:sz w:val="20"/>
          <w:szCs w:val="20"/>
        </w:rPr>
        <w:br/>
        <w:t>{</w:t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private static final long </w:t>
      </w:r>
      <w:r w:rsidRPr="00B95551">
        <w:rPr>
          <w:rFonts w:ascii="Courier New" w:hAnsi="Courier New" w:cs="Courier New"/>
          <w:bCs/>
          <w:i/>
          <w:iCs/>
          <w:sz w:val="20"/>
          <w:szCs w:val="20"/>
        </w:rPr>
        <w:t xml:space="preserve">serialVersionUID </w:t>
      </w:r>
      <w:r w:rsidRPr="00B95551">
        <w:rPr>
          <w:rFonts w:ascii="Courier New" w:hAnsi="Courier New" w:cs="Courier New"/>
          <w:bCs/>
          <w:sz w:val="20"/>
          <w:szCs w:val="20"/>
        </w:rPr>
        <w:t>= 1L;</w:t>
      </w:r>
      <w:r w:rsidRPr="00B95551">
        <w:rPr>
          <w:rFonts w:ascii="Courier New" w:hAnsi="Courier New" w:cs="Courier New"/>
          <w:bCs/>
          <w:sz w:val="20"/>
          <w:szCs w:val="20"/>
        </w:rPr>
        <w:br/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protected void doPost(HttpServletRequest request, HttpServletResponse response)</w:t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        throws IOException</w:t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    String word = request.getParameter("word");</w:t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    String result;</w:t>
      </w:r>
      <w:r w:rsidRPr="00B95551">
        <w:rPr>
          <w:rFonts w:ascii="Courier New" w:hAnsi="Courier New" w:cs="Courier New"/>
          <w:bCs/>
          <w:sz w:val="20"/>
          <w:szCs w:val="20"/>
        </w:rPr>
        <w:br/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    if (isPalindrome(word))</w:t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    {</w:t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        result = word + " is a palindrome.";</w:t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    }</w:t>
      </w:r>
      <w:r w:rsidRPr="00B95551">
        <w:rPr>
          <w:rFonts w:ascii="Courier New" w:hAnsi="Courier New" w:cs="Courier New"/>
          <w:bCs/>
          <w:sz w:val="20"/>
          <w:szCs w:val="20"/>
        </w:rPr>
        <w:br/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    else</w:t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    {</w:t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        result = word + " is not a palindrome.";</w:t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    }</w:t>
      </w:r>
      <w:r w:rsidRPr="00B95551">
        <w:rPr>
          <w:rFonts w:ascii="Courier New" w:hAnsi="Courier New" w:cs="Courier New"/>
          <w:bCs/>
          <w:sz w:val="20"/>
          <w:szCs w:val="20"/>
        </w:rPr>
        <w:br/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    response.setContentType("text/html");</w:t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    PrintWriter out = response.getWriter();</w:t>
      </w:r>
      <w:r w:rsidRPr="00B95551">
        <w:rPr>
          <w:rFonts w:ascii="Courier New" w:hAnsi="Courier New" w:cs="Courier New"/>
          <w:bCs/>
          <w:sz w:val="20"/>
          <w:szCs w:val="20"/>
        </w:rPr>
        <w:br/>
      </w:r>
      <w:r w:rsidRPr="00B95551">
        <w:rPr>
          <w:rFonts w:ascii="Courier New" w:hAnsi="Courier New" w:cs="Courier New"/>
          <w:bCs/>
          <w:sz w:val="20"/>
          <w:szCs w:val="20"/>
        </w:rPr>
        <w:lastRenderedPageBreak/>
        <w:t xml:space="preserve">        out.println("&lt;html&gt;&lt;body&gt;");</w:t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    out.println("&lt;h2&gt;22K-5161: Task no. 03&lt;/h2&gt;");</w:t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    out.println("&lt;p&gt;" + result + "&lt;/p&gt;");</w:t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    out.println("&lt;/body&gt;&lt;/html&gt;");</w:t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B95551">
        <w:rPr>
          <w:rFonts w:ascii="Courier New" w:hAnsi="Courier New" w:cs="Courier New"/>
          <w:bCs/>
          <w:sz w:val="20"/>
          <w:szCs w:val="20"/>
        </w:rPr>
        <w:br/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private boolean isPalindrome(String str)</w:t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    String reversedStr = new StringBuilder(str).reverse().toString();</w:t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    return str.equalsIgnoreCase(reversedStr);</w:t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B95551">
        <w:rPr>
          <w:rFonts w:ascii="Courier New" w:hAnsi="Courier New" w:cs="Courier New"/>
          <w:bCs/>
          <w:sz w:val="20"/>
          <w:szCs w:val="20"/>
        </w:rPr>
        <w:br/>
        <w:t>}</w:t>
      </w:r>
    </w:p>
    <w:p w14:paraId="190ED5CC" w14:textId="77777777" w:rsidR="00B95551" w:rsidRDefault="00B95551" w:rsidP="008A5D08">
      <w:pPr>
        <w:rPr>
          <w:rFonts w:ascii="Courier New" w:hAnsi="Courier New" w:cs="Courier New"/>
          <w:bCs/>
          <w:sz w:val="20"/>
          <w:szCs w:val="20"/>
        </w:rPr>
      </w:pPr>
    </w:p>
    <w:p w14:paraId="409BE7C8" w14:textId="4E71D5A0" w:rsidR="00B95551" w:rsidRDefault="00B95551" w:rsidP="008A5D08">
      <w:pPr>
        <w:rPr>
          <w:rFonts w:ascii="Courier New" w:hAnsi="Courier New" w:cs="Courier New"/>
          <w:bCs/>
          <w:sz w:val="20"/>
          <w:szCs w:val="20"/>
          <w:u w:val="single"/>
        </w:rPr>
      </w:pPr>
      <w:r>
        <w:rPr>
          <w:rFonts w:ascii="Courier New" w:hAnsi="Courier New" w:cs="Courier New"/>
          <w:bCs/>
          <w:sz w:val="20"/>
          <w:szCs w:val="20"/>
          <w:u w:val="single"/>
        </w:rPr>
        <w:t>T3.html</w:t>
      </w:r>
    </w:p>
    <w:p w14:paraId="65670433" w14:textId="77777777" w:rsidR="00B95551" w:rsidRPr="00B95551" w:rsidRDefault="00B95551" w:rsidP="00B95551">
      <w:pPr>
        <w:rPr>
          <w:rFonts w:ascii="Courier New" w:hAnsi="Courier New" w:cs="Courier New"/>
          <w:bCs/>
          <w:sz w:val="20"/>
          <w:szCs w:val="20"/>
        </w:rPr>
      </w:pPr>
      <w:r w:rsidRPr="00B95551">
        <w:rPr>
          <w:rFonts w:ascii="Courier New" w:hAnsi="Courier New" w:cs="Courier New"/>
          <w:bCs/>
          <w:sz w:val="20"/>
          <w:szCs w:val="20"/>
        </w:rPr>
        <w:t>&lt;!DOCTYPE html&gt;</w:t>
      </w:r>
      <w:r w:rsidRPr="00B95551">
        <w:rPr>
          <w:rFonts w:ascii="Courier New" w:hAnsi="Courier New" w:cs="Courier New"/>
          <w:bCs/>
          <w:sz w:val="20"/>
          <w:szCs w:val="20"/>
        </w:rPr>
        <w:br/>
        <w:t>&lt;html&gt;</w:t>
      </w:r>
      <w:r w:rsidRPr="00B95551">
        <w:rPr>
          <w:rFonts w:ascii="Courier New" w:hAnsi="Courier New" w:cs="Courier New"/>
          <w:bCs/>
          <w:sz w:val="20"/>
          <w:szCs w:val="20"/>
        </w:rPr>
        <w:br/>
        <w:t>&lt;head&gt;</w:t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&lt;title&gt;Task no. 03 (22K-5161)&lt;/title&gt;</w:t>
      </w:r>
      <w:r w:rsidRPr="00B95551">
        <w:rPr>
          <w:rFonts w:ascii="Courier New" w:hAnsi="Courier New" w:cs="Courier New"/>
          <w:bCs/>
          <w:sz w:val="20"/>
          <w:szCs w:val="20"/>
        </w:rPr>
        <w:br/>
        <w:t>&lt;/head&gt;</w:t>
      </w:r>
      <w:r w:rsidRPr="00B95551">
        <w:rPr>
          <w:rFonts w:ascii="Courier New" w:hAnsi="Courier New" w:cs="Courier New"/>
          <w:bCs/>
          <w:sz w:val="20"/>
          <w:szCs w:val="20"/>
        </w:rPr>
        <w:br/>
        <w:t>&lt;body&gt;</w:t>
      </w:r>
      <w:r w:rsidRPr="00B95551">
        <w:rPr>
          <w:rFonts w:ascii="Courier New" w:hAnsi="Courier New" w:cs="Courier New"/>
          <w:bCs/>
          <w:sz w:val="20"/>
          <w:szCs w:val="20"/>
        </w:rPr>
        <w:br/>
        <w:t>&lt;h2&gt;22K-5161: Task no. 03&lt;/h2&gt;</w:t>
      </w:r>
      <w:r w:rsidRPr="00B95551">
        <w:rPr>
          <w:rFonts w:ascii="Courier New" w:hAnsi="Courier New" w:cs="Courier New"/>
          <w:bCs/>
          <w:sz w:val="20"/>
          <w:szCs w:val="20"/>
        </w:rPr>
        <w:br/>
        <w:t>&lt;form action="task3" method="post"&gt;</w:t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&lt;label for="word"&gt;Enter a Word:&lt;/label&gt;</w:t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&lt;input type="text" id="word" name="word" required&gt;</w:t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&lt;br&gt;&lt;br&gt;</w:t>
      </w:r>
      <w:r w:rsidRPr="00B95551">
        <w:rPr>
          <w:rFonts w:ascii="Courier New" w:hAnsi="Courier New" w:cs="Courier New"/>
          <w:bCs/>
          <w:sz w:val="20"/>
          <w:szCs w:val="20"/>
        </w:rPr>
        <w:br/>
        <w:t xml:space="preserve">    &lt;input type="submit" value="Check"&gt;</w:t>
      </w:r>
      <w:r w:rsidRPr="00B95551">
        <w:rPr>
          <w:rFonts w:ascii="Courier New" w:hAnsi="Courier New" w:cs="Courier New"/>
          <w:bCs/>
          <w:sz w:val="20"/>
          <w:szCs w:val="20"/>
        </w:rPr>
        <w:br/>
        <w:t>&lt;/form&gt;</w:t>
      </w:r>
      <w:r w:rsidRPr="00B95551">
        <w:rPr>
          <w:rFonts w:ascii="Courier New" w:hAnsi="Courier New" w:cs="Courier New"/>
          <w:bCs/>
          <w:sz w:val="20"/>
          <w:szCs w:val="20"/>
        </w:rPr>
        <w:br/>
        <w:t>&lt;/body&gt;</w:t>
      </w:r>
      <w:r w:rsidRPr="00B95551">
        <w:rPr>
          <w:rFonts w:ascii="Courier New" w:hAnsi="Courier New" w:cs="Courier New"/>
          <w:bCs/>
          <w:sz w:val="20"/>
          <w:szCs w:val="20"/>
        </w:rPr>
        <w:br/>
        <w:t>&lt;/html&gt;</w:t>
      </w:r>
    </w:p>
    <w:p w14:paraId="7EE9D258" w14:textId="77777777" w:rsidR="00B95551" w:rsidRPr="00B95551" w:rsidRDefault="00B95551" w:rsidP="008A5D08">
      <w:pPr>
        <w:rPr>
          <w:rFonts w:ascii="Courier New" w:hAnsi="Courier New" w:cs="Courier New"/>
          <w:bCs/>
          <w:sz w:val="20"/>
          <w:szCs w:val="20"/>
        </w:rPr>
      </w:pPr>
    </w:p>
    <w:p w14:paraId="7CDA7343" w14:textId="4C055AB9" w:rsidR="00BC3CE8" w:rsidRDefault="00BC3CE8" w:rsidP="008A5D08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Output:</w:t>
      </w:r>
    </w:p>
    <w:p w14:paraId="54734C6B" w14:textId="11C2E02B" w:rsidR="00755E72" w:rsidRDefault="009B53A1" w:rsidP="008A5D08">
      <w:pPr>
        <w:rPr>
          <w:rFonts w:ascii="Times New Roman" w:hAnsi="Times New Roman" w:cs="Times New Roman"/>
          <w:bCs/>
          <w:sz w:val="28"/>
          <w:szCs w:val="28"/>
        </w:rPr>
      </w:pPr>
      <w:r w:rsidRPr="009B53A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C1E852B" wp14:editId="3953485E">
            <wp:extent cx="5943600" cy="1065530"/>
            <wp:effectExtent l="0" t="0" r="0" b="1270"/>
            <wp:docPr id="184831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15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F909" w14:textId="2B95BB18" w:rsidR="006D7A86" w:rsidRDefault="006D7A86" w:rsidP="008A5D08">
      <w:pPr>
        <w:rPr>
          <w:rFonts w:ascii="Times New Roman" w:hAnsi="Times New Roman" w:cs="Times New Roman"/>
          <w:bCs/>
          <w:sz w:val="28"/>
          <w:szCs w:val="28"/>
        </w:rPr>
      </w:pPr>
      <w:r w:rsidRPr="006D7A8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A3756FF" wp14:editId="3C7F2B90">
            <wp:extent cx="5943600" cy="845185"/>
            <wp:effectExtent l="0" t="0" r="0" b="0"/>
            <wp:docPr id="391236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3643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1D5C" w14:textId="77777777" w:rsidR="00B60BD6" w:rsidRDefault="00B60BD6" w:rsidP="008A5D08">
      <w:pPr>
        <w:rPr>
          <w:rFonts w:ascii="Times New Roman" w:hAnsi="Times New Roman" w:cs="Times New Roman"/>
          <w:bCs/>
          <w:sz w:val="28"/>
          <w:szCs w:val="28"/>
        </w:rPr>
      </w:pPr>
    </w:p>
    <w:p w14:paraId="47D3302E" w14:textId="2DA6BC11" w:rsidR="00B60BD6" w:rsidRDefault="00B60BD6" w:rsidP="008A5D0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Task no. 04</w:t>
      </w:r>
    </w:p>
    <w:p w14:paraId="5B9DBBC0" w14:textId="58640338" w:rsidR="00672C36" w:rsidRDefault="00672C36" w:rsidP="008A5D08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lastRenderedPageBreak/>
        <w:t>Code:</w:t>
      </w:r>
    </w:p>
    <w:p w14:paraId="25255846" w14:textId="53E1AB60" w:rsidR="0098690E" w:rsidRDefault="0098690E" w:rsidP="008A5D08">
      <w:pPr>
        <w:rPr>
          <w:rFonts w:ascii="Courier New" w:hAnsi="Courier New" w:cs="Courier New"/>
          <w:bCs/>
          <w:sz w:val="20"/>
          <w:szCs w:val="20"/>
          <w:u w:val="single"/>
        </w:rPr>
      </w:pPr>
      <w:r>
        <w:rPr>
          <w:rFonts w:ascii="Courier New" w:hAnsi="Courier New" w:cs="Courier New"/>
          <w:bCs/>
          <w:sz w:val="20"/>
          <w:szCs w:val="20"/>
          <w:u w:val="single"/>
        </w:rPr>
        <w:t>Task_04.java</w:t>
      </w:r>
    </w:p>
    <w:p w14:paraId="3B501CB7" w14:textId="77777777" w:rsidR="002B3441" w:rsidRPr="002B3441" w:rsidRDefault="002B3441" w:rsidP="002B3441">
      <w:pPr>
        <w:rPr>
          <w:rFonts w:ascii="Courier New" w:hAnsi="Courier New" w:cs="Courier New"/>
          <w:bCs/>
          <w:sz w:val="20"/>
          <w:szCs w:val="20"/>
        </w:rPr>
      </w:pPr>
      <w:r w:rsidRPr="002B3441">
        <w:rPr>
          <w:rFonts w:ascii="Courier New" w:hAnsi="Courier New" w:cs="Courier New"/>
          <w:bCs/>
          <w:sz w:val="20"/>
          <w:szCs w:val="20"/>
        </w:rPr>
        <w:t>//Hafsa Salman</w:t>
      </w:r>
      <w:r w:rsidRPr="002B3441">
        <w:rPr>
          <w:rFonts w:ascii="Courier New" w:hAnsi="Courier New" w:cs="Courier New"/>
          <w:bCs/>
          <w:sz w:val="20"/>
          <w:szCs w:val="20"/>
        </w:rPr>
        <w:br/>
        <w:t>//22K-5161</w:t>
      </w:r>
      <w:r w:rsidRPr="002B3441">
        <w:rPr>
          <w:rFonts w:ascii="Courier New" w:hAnsi="Courier New" w:cs="Courier New"/>
          <w:bCs/>
          <w:sz w:val="20"/>
          <w:szCs w:val="20"/>
        </w:rPr>
        <w:br/>
        <w:t>//Task no. 04</w:t>
      </w:r>
      <w:r w:rsidRPr="002B3441">
        <w:rPr>
          <w:rFonts w:ascii="Courier New" w:hAnsi="Courier New" w:cs="Courier New"/>
          <w:bCs/>
          <w:sz w:val="20"/>
          <w:szCs w:val="20"/>
        </w:rPr>
        <w:br/>
      </w:r>
      <w:r w:rsidRPr="002B3441">
        <w:rPr>
          <w:rFonts w:ascii="Courier New" w:hAnsi="Courier New" w:cs="Courier New"/>
          <w:bCs/>
          <w:sz w:val="20"/>
          <w:szCs w:val="20"/>
        </w:rPr>
        <w:br/>
        <w:t>package com.Task01.servlet;</w:t>
      </w:r>
      <w:r w:rsidRPr="002B3441">
        <w:rPr>
          <w:rFonts w:ascii="Courier New" w:hAnsi="Courier New" w:cs="Courier New"/>
          <w:bCs/>
          <w:sz w:val="20"/>
          <w:szCs w:val="20"/>
        </w:rPr>
        <w:br/>
      </w:r>
      <w:r w:rsidRPr="002B3441">
        <w:rPr>
          <w:rFonts w:ascii="Courier New" w:hAnsi="Courier New" w:cs="Courier New"/>
          <w:bCs/>
          <w:sz w:val="20"/>
          <w:szCs w:val="20"/>
        </w:rPr>
        <w:br/>
        <w:t>import jakarta.servlet.annotation.WebServlet;</w:t>
      </w:r>
      <w:r w:rsidRPr="002B3441">
        <w:rPr>
          <w:rFonts w:ascii="Courier New" w:hAnsi="Courier New" w:cs="Courier New"/>
          <w:bCs/>
          <w:sz w:val="20"/>
          <w:szCs w:val="20"/>
        </w:rPr>
        <w:br/>
        <w:t>import jakarta.servlet.http.HttpServlet;</w:t>
      </w:r>
      <w:r w:rsidRPr="002B3441">
        <w:rPr>
          <w:rFonts w:ascii="Courier New" w:hAnsi="Courier New" w:cs="Courier New"/>
          <w:bCs/>
          <w:sz w:val="20"/>
          <w:szCs w:val="20"/>
        </w:rPr>
        <w:br/>
        <w:t>import jakarta.servlet.http.HttpServletRequest;</w:t>
      </w:r>
      <w:r w:rsidRPr="002B3441">
        <w:rPr>
          <w:rFonts w:ascii="Courier New" w:hAnsi="Courier New" w:cs="Courier New"/>
          <w:bCs/>
          <w:sz w:val="20"/>
          <w:szCs w:val="20"/>
        </w:rPr>
        <w:br/>
        <w:t>import jakarta.servlet.http.HttpServletResponse;</w:t>
      </w:r>
      <w:r w:rsidRPr="002B3441">
        <w:rPr>
          <w:rFonts w:ascii="Courier New" w:hAnsi="Courier New" w:cs="Courier New"/>
          <w:bCs/>
          <w:sz w:val="20"/>
          <w:szCs w:val="20"/>
        </w:rPr>
        <w:br/>
        <w:t>import java.io.IOException;</w:t>
      </w:r>
      <w:r w:rsidRPr="002B3441">
        <w:rPr>
          <w:rFonts w:ascii="Courier New" w:hAnsi="Courier New" w:cs="Courier New"/>
          <w:bCs/>
          <w:sz w:val="20"/>
          <w:szCs w:val="20"/>
        </w:rPr>
        <w:br/>
        <w:t>import java.io.PrintWriter;</w:t>
      </w:r>
      <w:r w:rsidRPr="002B3441">
        <w:rPr>
          <w:rFonts w:ascii="Courier New" w:hAnsi="Courier New" w:cs="Courier New"/>
          <w:bCs/>
          <w:sz w:val="20"/>
          <w:szCs w:val="20"/>
        </w:rPr>
        <w:br/>
        <w:t>import java.util.ArrayList;</w:t>
      </w:r>
      <w:r w:rsidRPr="002B3441">
        <w:rPr>
          <w:rFonts w:ascii="Courier New" w:hAnsi="Courier New" w:cs="Courier New"/>
          <w:bCs/>
          <w:sz w:val="20"/>
          <w:szCs w:val="20"/>
        </w:rPr>
        <w:br/>
        <w:t>import java.util.List;</w:t>
      </w:r>
      <w:r w:rsidRPr="002B3441">
        <w:rPr>
          <w:rFonts w:ascii="Courier New" w:hAnsi="Courier New" w:cs="Courier New"/>
          <w:bCs/>
          <w:sz w:val="20"/>
          <w:szCs w:val="20"/>
        </w:rPr>
        <w:br/>
      </w:r>
      <w:r w:rsidRPr="002B3441">
        <w:rPr>
          <w:rFonts w:ascii="Courier New" w:hAnsi="Courier New" w:cs="Courier New"/>
          <w:bCs/>
          <w:sz w:val="20"/>
          <w:szCs w:val="20"/>
        </w:rPr>
        <w:br/>
        <w:t>@WebServlet(name = "Task_04", urlPatterns = "/task4")</w:t>
      </w:r>
      <w:r w:rsidRPr="002B3441">
        <w:rPr>
          <w:rFonts w:ascii="Courier New" w:hAnsi="Courier New" w:cs="Courier New"/>
          <w:bCs/>
          <w:sz w:val="20"/>
          <w:szCs w:val="20"/>
        </w:rPr>
        <w:br/>
        <w:t>public class Task_04 extends HttpServlet</w:t>
      </w:r>
      <w:r w:rsidRPr="002B3441">
        <w:rPr>
          <w:rFonts w:ascii="Courier New" w:hAnsi="Courier New" w:cs="Courier New"/>
          <w:bCs/>
          <w:sz w:val="20"/>
          <w:szCs w:val="20"/>
        </w:rPr>
        <w:br/>
        <w:t>{</w:t>
      </w:r>
      <w:r w:rsidRPr="002B3441">
        <w:rPr>
          <w:rFonts w:ascii="Courier New" w:hAnsi="Courier New" w:cs="Courier New"/>
          <w:bCs/>
          <w:sz w:val="20"/>
          <w:szCs w:val="20"/>
        </w:rPr>
        <w:br/>
        <w:t xml:space="preserve">    private static final long </w:t>
      </w:r>
      <w:r w:rsidRPr="002B3441">
        <w:rPr>
          <w:rFonts w:ascii="Courier New" w:hAnsi="Courier New" w:cs="Courier New"/>
          <w:bCs/>
          <w:i/>
          <w:iCs/>
          <w:sz w:val="20"/>
          <w:szCs w:val="20"/>
        </w:rPr>
        <w:t xml:space="preserve">serialVersionUID </w:t>
      </w:r>
      <w:r w:rsidRPr="002B3441">
        <w:rPr>
          <w:rFonts w:ascii="Courier New" w:hAnsi="Courier New" w:cs="Courier New"/>
          <w:bCs/>
          <w:sz w:val="20"/>
          <w:szCs w:val="20"/>
        </w:rPr>
        <w:t>= 1L;</w:t>
      </w:r>
      <w:r w:rsidRPr="002B3441">
        <w:rPr>
          <w:rFonts w:ascii="Courier New" w:hAnsi="Courier New" w:cs="Courier New"/>
          <w:bCs/>
          <w:sz w:val="20"/>
          <w:szCs w:val="20"/>
        </w:rPr>
        <w:br/>
      </w:r>
      <w:r w:rsidRPr="002B3441">
        <w:rPr>
          <w:rFonts w:ascii="Courier New" w:hAnsi="Courier New" w:cs="Courier New"/>
          <w:bCs/>
          <w:sz w:val="20"/>
          <w:szCs w:val="20"/>
        </w:rPr>
        <w:br/>
        <w:t xml:space="preserve">    protected void doPost(HttpServletRequest request, HttpServletResponse response) throws IOException</w:t>
      </w:r>
      <w:r w:rsidRPr="002B3441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2B3441">
        <w:rPr>
          <w:rFonts w:ascii="Courier New" w:hAnsi="Courier New" w:cs="Courier New"/>
          <w:bCs/>
          <w:sz w:val="20"/>
          <w:szCs w:val="20"/>
        </w:rPr>
        <w:br/>
        <w:t xml:space="preserve">        String numberStr = request.getParameter("number");</w:t>
      </w:r>
      <w:r w:rsidRPr="002B3441">
        <w:rPr>
          <w:rFonts w:ascii="Courier New" w:hAnsi="Courier New" w:cs="Courier New"/>
          <w:bCs/>
          <w:sz w:val="20"/>
          <w:szCs w:val="20"/>
        </w:rPr>
        <w:br/>
        <w:t xml:space="preserve">        int number = Integer.</w:t>
      </w:r>
      <w:r w:rsidRPr="002B3441">
        <w:rPr>
          <w:rFonts w:ascii="Courier New" w:hAnsi="Courier New" w:cs="Courier New"/>
          <w:bCs/>
          <w:i/>
          <w:iCs/>
          <w:sz w:val="20"/>
          <w:szCs w:val="20"/>
        </w:rPr>
        <w:t>parseInt</w:t>
      </w:r>
      <w:r w:rsidRPr="002B3441">
        <w:rPr>
          <w:rFonts w:ascii="Courier New" w:hAnsi="Courier New" w:cs="Courier New"/>
          <w:bCs/>
          <w:sz w:val="20"/>
          <w:szCs w:val="20"/>
        </w:rPr>
        <w:t>(numberStr);</w:t>
      </w:r>
      <w:r w:rsidRPr="002B3441">
        <w:rPr>
          <w:rFonts w:ascii="Courier New" w:hAnsi="Courier New" w:cs="Courier New"/>
          <w:bCs/>
          <w:sz w:val="20"/>
          <w:szCs w:val="20"/>
        </w:rPr>
        <w:br/>
      </w:r>
      <w:r w:rsidRPr="002B3441">
        <w:rPr>
          <w:rFonts w:ascii="Courier New" w:hAnsi="Courier New" w:cs="Courier New"/>
          <w:bCs/>
          <w:sz w:val="20"/>
          <w:szCs w:val="20"/>
        </w:rPr>
        <w:br/>
        <w:t xml:space="preserve">        List&lt;Integer&gt; fibonacciSequence = generateFibonacci(number);</w:t>
      </w:r>
      <w:r w:rsidRPr="002B3441">
        <w:rPr>
          <w:rFonts w:ascii="Courier New" w:hAnsi="Courier New" w:cs="Courier New"/>
          <w:bCs/>
          <w:sz w:val="20"/>
          <w:szCs w:val="20"/>
        </w:rPr>
        <w:br/>
      </w:r>
      <w:r w:rsidRPr="002B3441">
        <w:rPr>
          <w:rFonts w:ascii="Courier New" w:hAnsi="Courier New" w:cs="Courier New"/>
          <w:bCs/>
          <w:sz w:val="20"/>
          <w:szCs w:val="20"/>
        </w:rPr>
        <w:br/>
        <w:t xml:space="preserve">        response.setContentType("text/html");</w:t>
      </w:r>
      <w:r w:rsidRPr="002B3441">
        <w:rPr>
          <w:rFonts w:ascii="Courier New" w:hAnsi="Courier New" w:cs="Courier New"/>
          <w:bCs/>
          <w:sz w:val="20"/>
          <w:szCs w:val="20"/>
        </w:rPr>
        <w:br/>
        <w:t xml:space="preserve">        PrintWriter out = response.getWriter();</w:t>
      </w:r>
      <w:r w:rsidRPr="002B3441">
        <w:rPr>
          <w:rFonts w:ascii="Courier New" w:hAnsi="Courier New" w:cs="Courier New"/>
          <w:bCs/>
          <w:sz w:val="20"/>
          <w:szCs w:val="20"/>
        </w:rPr>
        <w:br/>
        <w:t xml:space="preserve">        out.println("&lt;html&gt;&lt;body&gt;");</w:t>
      </w:r>
      <w:r w:rsidRPr="002B3441">
        <w:rPr>
          <w:rFonts w:ascii="Courier New" w:hAnsi="Courier New" w:cs="Courier New"/>
          <w:bCs/>
          <w:sz w:val="20"/>
          <w:szCs w:val="20"/>
        </w:rPr>
        <w:br/>
        <w:t xml:space="preserve">        out.println("&lt;h2&gt;22K-5161: Task 04&lt;/h2&gt;");</w:t>
      </w:r>
      <w:r w:rsidRPr="002B3441">
        <w:rPr>
          <w:rFonts w:ascii="Courier New" w:hAnsi="Courier New" w:cs="Courier New"/>
          <w:bCs/>
          <w:sz w:val="20"/>
          <w:szCs w:val="20"/>
        </w:rPr>
        <w:br/>
        <w:t xml:space="preserve">        out.println("&lt;p&gt;Fibonacci Sequence: " + fibonacciSequence.toString() + "&lt;/p&gt;");</w:t>
      </w:r>
      <w:r w:rsidRPr="002B3441">
        <w:rPr>
          <w:rFonts w:ascii="Courier New" w:hAnsi="Courier New" w:cs="Courier New"/>
          <w:bCs/>
          <w:sz w:val="20"/>
          <w:szCs w:val="20"/>
        </w:rPr>
        <w:br/>
        <w:t xml:space="preserve">        out.println("&lt;/body&gt;&lt;/html&gt;");</w:t>
      </w:r>
      <w:r w:rsidRPr="002B3441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2B3441">
        <w:rPr>
          <w:rFonts w:ascii="Courier New" w:hAnsi="Courier New" w:cs="Courier New"/>
          <w:bCs/>
          <w:sz w:val="20"/>
          <w:szCs w:val="20"/>
        </w:rPr>
        <w:br/>
      </w:r>
      <w:r w:rsidRPr="002B3441">
        <w:rPr>
          <w:rFonts w:ascii="Courier New" w:hAnsi="Courier New" w:cs="Courier New"/>
          <w:bCs/>
          <w:sz w:val="20"/>
          <w:szCs w:val="20"/>
        </w:rPr>
        <w:br/>
        <w:t xml:space="preserve">    private List&lt;Integer&gt; generateFibonacci(int n)</w:t>
      </w:r>
      <w:r w:rsidRPr="002B3441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2B3441">
        <w:rPr>
          <w:rFonts w:ascii="Courier New" w:hAnsi="Courier New" w:cs="Courier New"/>
          <w:bCs/>
          <w:sz w:val="20"/>
          <w:szCs w:val="20"/>
        </w:rPr>
        <w:br/>
        <w:t xml:space="preserve">        List&lt;Integer&gt; sequence = new ArrayList&lt;&gt;();</w:t>
      </w:r>
      <w:r w:rsidRPr="002B3441">
        <w:rPr>
          <w:rFonts w:ascii="Courier New" w:hAnsi="Courier New" w:cs="Courier New"/>
          <w:bCs/>
          <w:sz w:val="20"/>
          <w:szCs w:val="20"/>
        </w:rPr>
        <w:br/>
        <w:t xml:space="preserve">        int a, b;</w:t>
      </w:r>
      <w:r w:rsidRPr="002B3441">
        <w:rPr>
          <w:rFonts w:ascii="Courier New" w:hAnsi="Courier New" w:cs="Courier New"/>
          <w:bCs/>
          <w:sz w:val="20"/>
          <w:szCs w:val="20"/>
        </w:rPr>
        <w:br/>
      </w:r>
      <w:r w:rsidRPr="002B3441">
        <w:rPr>
          <w:rFonts w:ascii="Courier New" w:hAnsi="Courier New" w:cs="Courier New"/>
          <w:bCs/>
          <w:sz w:val="20"/>
          <w:szCs w:val="20"/>
        </w:rPr>
        <w:br/>
        <w:t xml:space="preserve">        a = 0;</w:t>
      </w:r>
      <w:r w:rsidRPr="002B3441">
        <w:rPr>
          <w:rFonts w:ascii="Courier New" w:hAnsi="Courier New" w:cs="Courier New"/>
          <w:bCs/>
          <w:sz w:val="20"/>
          <w:szCs w:val="20"/>
        </w:rPr>
        <w:br/>
        <w:t xml:space="preserve">        b = 1;</w:t>
      </w:r>
      <w:r w:rsidRPr="002B3441">
        <w:rPr>
          <w:rFonts w:ascii="Courier New" w:hAnsi="Courier New" w:cs="Courier New"/>
          <w:bCs/>
          <w:sz w:val="20"/>
          <w:szCs w:val="20"/>
        </w:rPr>
        <w:br/>
      </w:r>
      <w:r w:rsidRPr="002B3441">
        <w:rPr>
          <w:rFonts w:ascii="Courier New" w:hAnsi="Courier New" w:cs="Courier New"/>
          <w:bCs/>
          <w:sz w:val="20"/>
          <w:szCs w:val="20"/>
        </w:rPr>
        <w:br/>
        <w:t xml:space="preserve">        while (a &lt;= n)</w:t>
      </w:r>
      <w:r w:rsidRPr="002B3441">
        <w:rPr>
          <w:rFonts w:ascii="Courier New" w:hAnsi="Courier New" w:cs="Courier New"/>
          <w:bCs/>
          <w:sz w:val="20"/>
          <w:szCs w:val="20"/>
        </w:rPr>
        <w:br/>
        <w:t xml:space="preserve">        {</w:t>
      </w:r>
      <w:r w:rsidRPr="002B3441">
        <w:rPr>
          <w:rFonts w:ascii="Courier New" w:hAnsi="Courier New" w:cs="Courier New"/>
          <w:bCs/>
          <w:sz w:val="20"/>
          <w:szCs w:val="20"/>
        </w:rPr>
        <w:br/>
        <w:t xml:space="preserve">            sequence.add(a);</w:t>
      </w:r>
      <w:r w:rsidRPr="002B3441">
        <w:rPr>
          <w:rFonts w:ascii="Courier New" w:hAnsi="Courier New" w:cs="Courier New"/>
          <w:bCs/>
          <w:sz w:val="20"/>
          <w:szCs w:val="20"/>
        </w:rPr>
        <w:br/>
        <w:t xml:space="preserve">            int next = a + b;</w:t>
      </w:r>
      <w:r w:rsidRPr="002B3441">
        <w:rPr>
          <w:rFonts w:ascii="Courier New" w:hAnsi="Courier New" w:cs="Courier New"/>
          <w:bCs/>
          <w:sz w:val="20"/>
          <w:szCs w:val="20"/>
        </w:rPr>
        <w:br/>
      </w:r>
      <w:r w:rsidRPr="002B3441">
        <w:rPr>
          <w:rFonts w:ascii="Courier New" w:hAnsi="Courier New" w:cs="Courier New"/>
          <w:bCs/>
          <w:sz w:val="20"/>
          <w:szCs w:val="20"/>
        </w:rPr>
        <w:lastRenderedPageBreak/>
        <w:t xml:space="preserve">            a = b;</w:t>
      </w:r>
      <w:r w:rsidRPr="002B3441">
        <w:rPr>
          <w:rFonts w:ascii="Courier New" w:hAnsi="Courier New" w:cs="Courier New"/>
          <w:bCs/>
          <w:sz w:val="20"/>
          <w:szCs w:val="20"/>
        </w:rPr>
        <w:br/>
        <w:t xml:space="preserve">            b = next;</w:t>
      </w:r>
      <w:r w:rsidRPr="002B3441">
        <w:rPr>
          <w:rFonts w:ascii="Courier New" w:hAnsi="Courier New" w:cs="Courier New"/>
          <w:bCs/>
          <w:sz w:val="20"/>
          <w:szCs w:val="20"/>
        </w:rPr>
        <w:br/>
        <w:t xml:space="preserve">        }</w:t>
      </w:r>
      <w:r w:rsidRPr="002B3441">
        <w:rPr>
          <w:rFonts w:ascii="Courier New" w:hAnsi="Courier New" w:cs="Courier New"/>
          <w:bCs/>
          <w:sz w:val="20"/>
          <w:szCs w:val="20"/>
        </w:rPr>
        <w:br/>
      </w:r>
      <w:r w:rsidRPr="002B3441">
        <w:rPr>
          <w:rFonts w:ascii="Courier New" w:hAnsi="Courier New" w:cs="Courier New"/>
          <w:bCs/>
          <w:sz w:val="20"/>
          <w:szCs w:val="20"/>
        </w:rPr>
        <w:br/>
        <w:t xml:space="preserve">        return sequence;</w:t>
      </w:r>
      <w:r w:rsidRPr="002B3441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2B3441">
        <w:rPr>
          <w:rFonts w:ascii="Courier New" w:hAnsi="Courier New" w:cs="Courier New"/>
          <w:bCs/>
          <w:sz w:val="20"/>
          <w:szCs w:val="20"/>
        </w:rPr>
        <w:br/>
        <w:t>}</w:t>
      </w:r>
    </w:p>
    <w:p w14:paraId="08E17568" w14:textId="77777777" w:rsidR="002F6D73" w:rsidRPr="002F6D73" w:rsidRDefault="002F6D73" w:rsidP="008A5D08">
      <w:pPr>
        <w:rPr>
          <w:rFonts w:ascii="Courier New" w:hAnsi="Courier New" w:cs="Courier New"/>
          <w:bCs/>
          <w:sz w:val="20"/>
          <w:szCs w:val="20"/>
        </w:rPr>
      </w:pPr>
    </w:p>
    <w:p w14:paraId="4E949C2A" w14:textId="6E8E9B51" w:rsidR="0098690E" w:rsidRDefault="0098690E" w:rsidP="008A5D08">
      <w:pPr>
        <w:rPr>
          <w:rFonts w:ascii="Courier New" w:hAnsi="Courier New" w:cs="Courier New"/>
          <w:bCs/>
          <w:sz w:val="20"/>
          <w:szCs w:val="20"/>
          <w:u w:val="single"/>
        </w:rPr>
      </w:pPr>
      <w:r>
        <w:rPr>
          <w:rFonts w:ascii="Courier New" w:hAnsi="Courier New" w:cs="Courier New"/>
          <w:bCs/>
          <w:sz w:val="20"/>
          <w:szCs w:val="20"/>
          <w:u w:val="single"/>
        </w:rPr>
        <w:t>T4.html</w:t>
      </w:r>
    </w:p>
    <w:p w14:paraId="4DD4A516" w14:textId="40359A1F" w:rsidR="006C782C" w:rsidRDefault="00FB6A86" w:rsidP="008A5D08">
      <w:pPr>
        <w:rPr>
          <w:rFonts w:ascii="Courier New" w:hAnsi="Courier New" w:cs="Courier New"/>
          <w:bCs/>
          <w:sz w:val="20"/>
          <w:szCs w:val="20"/>
        </w:rPr>
      </w:pPr>
      <w:r w:rsidRPr="00FB6A86">
        <w:rPr>
          <w:rFonts w:ascii="Courier New" w:hAnsi="Courier New" w:cs="Courier New"/>
          <w:bCs/>
          <w:sz w:val="20"/>
          <w:szCs w:val="20"/>
        </w:rPr>
        <w:t>&lt;!DOCTYPE html&gt;</w:t>
      </w:r>
      <w:r w:rsidRPr="00FB6A86">
        <w:rPr>
          <w:rFonts w:ascii="Courier New" w:hAnsi="Courier New" w:cs="Courier New"/>
          <w:bCs/>
          <w:sz w:val="20"/>
          <w:szCs w:val="20"/>
        </w:rPr>
        <w:br/>
        <w:t>&lt;html&gt;</w:t>
      </w:r>
      <w:r w:rsidRPr="00FB6A86">
        <w:rPr>
          <w:rFonts w:ascii="Courier New" w:hAnsi="Courier New" w:cs="Courier New"/>
          <w:bCs/>
          <w:sz w:val="20"/>
          <w:szCs w:val="20"/>
        </w:rPr>
        <w:br/>
        <w:t>&lt;head&gt;</w:t>
      </w:r>
      <w:r w:rsidRPr="00FB6A86">
        <w:rPr>
          <w:rFonts w:ascii="Courier New" w:hAnsi="Courier New" w:cs="Courier New"/>
          <w:bCs/>
          <w:sz w:val="20"/>
          <w:szCs w:val="20"/>
        </w:rPr>
        <w:br/>
        <w:t xml:space="preserve">    &lt;title&gt;Task_04 (22K-5161)&lt;/title&gt;</w:t>
      </w:r>
      <w:r w:rsidRPr="00FB6A86">
        <w:rPr>
          <w:rFonts w:ascii="Courier New" w:hAnsi="Courier New" w:cs="Courier New"/>
          <w:bCs/>
          <w:sz w:val="20"/>
          <w:szCs w:val="20"/>
        </w:rPr>
        <w:br/>
        <w:t>&lt;/head&gt;</w:t>
      </w:r>
      <w:r w:rsidRPr="00FB6A86">
        <w:rPr>
          <w:rFonts w:ascii="Courier New" w:hAnsi="Courier New" w:cs="Courier New"/>
          <w:bCs/>
          <w:sz w:val="20"/>
          <w:szCs w:val="20"/>
        </w:rPr>
        <w:br/>
        <w:t>&lt;body&gt;</w:t>
      </w:r>
      <w:r w:rsidRPr="00FB6A86">
        <w:rPr>
          <w:rFonts w:ascii="Courier New" w:hAnsi="Courier New" w:cs="Courier New"/>
          <w:bCs/>
          <w:sz w:val="20"/>
          <w:szCs w:val="20"/>
        </w:rPr>
        <w:br/>
        <w:t>&lt;h2&gt;22K-5161: Task no. 04&lt;/h2&gt;</w:t>
      </w:r>
      <w:r w:rsidRPr="00FB6A86">
        <w:rPr>
          <w:rFonts w:ascii="Courier New" w:hAnsi="Courier New" w:cs="Courier New"/>
          <w:bCs/>
          <w:sz w:val="20"/>
          <w:szCs w:val="20"/>
        </w:rPr>
        <w:br/>
        <w:t>&lt;form action="task4" method="post"&gt;</w:t>
      </w:r>
      <w:r w:rsidRPr="00FB6A86">
        <w:rPr>
          <w:rFonts w:ascii="Courier New" w:hAnsi="Courier New" w:cs="Courier New"/>
          <w:bCs/>
          <w:sz w:val="20"/>
          <w:szCs w:val="20"/>
        </w:rPr>
        <w:br/>
        <w:t xml:space="preserve">    &lt;label for="number"&gt;Enter a Number:&lt;/label&gt;</w:t>
      </w:r>
      <w:r w:rsidRPr="00FB6A86">
        <w:rPr>
          <w:rFonts w:ascii="Courier New" w:hAnsi="Courier New" w:cs="Courier New"/>
          <w:bCs/>
          <w:sz w:val="20"/>
          <w:szCs w:val="20"/>
        </w:rPr>
        <w:br/>
        <w:t xml:space="preserve">    &lt;input type="number" id="number" name="number" required&gt;</w:t>
      </w:r>
      <w:r w:rsidRPr="00FB6A86">
        <w:rPr>
          <w:rFonts w:ascii="Courier New" w:hAnsi="Courier New" w:cs="Courier New"/>
          <w:bCs/>
          <w:sz w:val="20"/>
          <w:szCs w:val="20"/>
        </w:rPr>
        <w:br/>
        <w:t xml:space="preserve">    &lt;br&gt;&lt;br&gt;</w:t>
      </w:r>
      <w:r w:rsidRPr="00FB6A86">
        <w:rPr>
          <w:rFonts w:ascii="Courier New" w:hAnsi="Courier New" w:cs="Courier New"/>
          <w:bCs/>
          <w:sz w:val="20"/>
          <w:szCs w:val="20"/>
        </w:rPr>
        <w:br/>
        <w:t xml:space="preserve">    &lt;input type="submit" value="Generate"&gt;</w:t>
      </w:r>
      <w:r w:rsidRPr="00FB6A86">
        <w:rPr>
          <w:rFonts w:ascii="Courier New" w:hAnsi="Courier New" w:cs="Courier New"/>
          <w:bCs/>
          <w:sz w:val="20"/>
          <w:szCs w:val="20"/>
        </w:rPr>
        <w:br/>
        <w:t>&lt;/form&gt;</w:t>
      </w:r>
      <w:r w:rsidRPr="00FB6A86">
        <w:rPr>
          <w:rFonts w:ascii="Courier New" w:hAnsi="Courier New" w:cs="Courier New"/>
          <w:bCs/>
          <w:sz w:val="20"/>
          <w:szCs w:val="20"/>
        </w:rPr>
        <w:br/>
        <w:t>&lt;/body&gt;</w:t>
      </w:r>
      <w:r w:rsidRPr="00FB6A86">
        <w:rPr>
          <w:rFonts w:ascii="Courier New" w:hAnsi="Courier New" w:cs="Courier New"/>
          <w:bCs/>
          <w:sz w:val="20"/>
          <w:szCs w:val="20"/>
        </w:rPr>
        <w:br/>
        <w:t>&lt;/html&gt;</w:t>
      </w:r>
    </w:p>
    <w:p w14:paraId="6AB4D3A2" w14:textId="77777777" w:rsidR="00176716" w:rsidRPr="00176716" w:rsidRDefault="00176716" w:rsidP="008A5D08">
      <w:pPr>
        <w:rPr>
          <w:rFonts w:ascii="Courier New" w:hAnsi="Courier New" w:cs="Courier New"/>
          <w:bCs/>
          <w:sz w:val="20"/>
          <w:szCs w:val="20"/>
        </w:rPr>
      </w:pPr>
    </w:p>
    <w:p w14:paraId="15B0BBBC" w14:textId="7B42D43A" w:rsidR="00672C36" w:rsidRDefault="00672C36" w:rsidP="008A5D08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Output:</w:t>
      </w:r>
    </w:p>
    <w:p w14:paraId="7B3A2524" w14:textId="6E9BA97C" w:rsidR="0063511E" w:rsidRDefault="002F6D73" w:rsidP="008A5D08">
      <w:pPr>
        <w:rPr>
          <w:rFonts w:ascii="Times New Roman" w:hAnsi="Times New Roman" w:cs="Times New Roman"/>
          <w:bCs/>
          <w:sz w:val="28"/>
          <w:szCs w:val="28"/>
        </w:rPr>
      </w:pPr>
      <w:r w:rsidRPr="002F6D7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4C1F022" wp14:editId="5378096F">
            <wp:extent cx="5943600" cy="1080770"/>
            <wp:effectExtent l="0" t="0" r="0" b="5080"/>
            <wp:docPr id="49107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721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F6E9" w14:textId="4B8E23B2" w:rsidR="0008568E" w:rsidRPr="002F6D73" w:rsidRDefault="0008568E" w:rsidP="008A5D08">
      <w:pPr>
        <w:rPr>
          <w:rFonts w:ascii="Times New Roman" w:hAnsi="Times New Roman" w:cs="Times New Roman"/>
          <w:bCs/>
          <w:sz w:val="28"/>
          <w:szCs w:val="28"/>
        </w:rPr>
      </w:pPr>
      <w:r w:rsidRPr="0008568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6FC3BEE" wp14:editId="74270D05">
            <wp:extent cx="5943600" cy="901065"/>
            <wp:effectExtent l="0" t="0" r="0" b="0"/>
            <wp:docPr id="572943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4308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02E6" w14:textId="77777777" w:rsidR="002F6D73" w:rsidRPr="00672C36" w:rsidRDefault="002F6D73" w:rsidP="008A5D08">
      <w:pPr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14DDB867" w14:textId="607C084E" w:rsidR="001D4001" w:rsidRDefault="001D4001" w:rsidP="008A5D0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Task no. 05</w:t>
      </w:r>
    </w:p>
    <w:p w14:paraId="1E100C93" w14:textId="77777777" w:rsidR="00257C3D" w:rsidRDefault="00257C3D" w:rsidP="00257C3D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Code:</w:t>
      </w:r>
    </w:p>
    <w:p w14:paraId="3FC13D50" w14:textId="5F52E61C" w:rsidR="0059178E" w:rsidRDefault="0059178E" w:rsidP="0059178E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u w:val="single"/>
        </w:rPr>
        <w:t>Task_0</w:t>
      </w:r>
      <w:r w:rsidR="00A97D76">
        <w:rPr>
          <w:rFonts w:ascii="Courier New" w:hAnsi="Courier New" w:cs="Courier New"/>
          <w:bCs/>
          <w:sz w:val="20"/>
          <w:szCs w:val="20"/>
          <w:u w:val="single"/>
        </w:rPr>
        <w:t>5</w:t>
      </w:r>
      <w:r>
        <w:rPr>
          <w:rFonts w:ascii="Courier New" w:hAnsi="Courier New" w:cs="Courier New"/>
          <w:bCs/>
          <w:sz w:val="20"/>
          <w:szCs w:val="20"/>
          <w:u w:val="single"/>
        </w:rPr>
        <w:t>.java</w:t>
      </w:r>
    </w:p>
    <w:p w14:paraId="68480F2B" w14:textId="77777777" w:rsidR="00DB0138" w:rsidRPr="00DB0138" w:rsidRDefault="00DB0138" w:rsidP="00DB0138">
      <w:pPr>
        <w:rPr>
          <w:rFonts w:ascii="Courier New" w:hAnsi="Courier New" w:cs="Courier New"/>
          <w:bCs/>
          <w:sz w:val="20"/>
          <w:szCs w:val="20"/>
        </w:rPr>
      </w:pPr>
      <w:r w:rsidRPr="00DB0138">
        <w:rPr>
          <w:rFonts w:ascii="Courier New" w:hAnsi="Courier New" w:cs="Courier New"/>
          <w:bCs/>
          <w:sz w:val="20"/>
          <w:szCs w:val="20"/>
        </w:rPr>
        <w:lastRenderedPageBreak/>
        <w:t>//Hafsa Salman</w:t>
      </w:r>
      <w:r w:rsidRPr="00DB0138">
        <w:rPr>
          <w:rFonts w:ascii="Courier New" w:hAnsi="Courier New" w:cs="Courier New"/>
          <w:bCs/>
          <w:sz w:val="20"/>
          <w:szCs w:val="20"/>
        </w:rPr>
        <w:br/>
        <w:t>//22K-5161</w:t>
      </w:r>
      <w:r w:rsidRPr="00DB0138">
        <w:rPr>
          <w:rFonts w:ascii="Courier New" w:hAnsi="Courier New" w:cs="Courier New"/>
          <w:bCs/>
          <w:sz w:val="20"/>
          <w:szCs w:val="20"/>
        </w:rPr>
        <w:br/>
        <w:t>//Task no. 05</w:t>
      </w:r>
      <w:r w:rsidRPr="00DB0138">
        <w:rPr>
          <w:rFonts w:ascii="Courier New" w:hAnsi="Courier New" w:cs="Courier New"/>
          <w:bCs/>
          <w:sz w:val="20"/>
          <w:szCs w:val="20"/>
        </w:rPr>
        <w:br/>
      </w:r>
      <w:r w:rsidRPr="00DB0138">
        <w:rPr>
          <w:rFonts w:ascii="Courier New" w:hAnsi="Courier New" w:cs="Courier New"/>
          <w:bCs/>
          <w:sz w:val="20"/>
          <w:szCs w:val="20"/>
        </w:rPr>
        <w:br/>
        <w:t>package com.Task01.servlet;</w:t>
      </w:r>
      <w:r w:rsidRPr="00DB0138">
        <w:rPr>
          <w:rFonts w:ascii="Courier New" w:hAnsi="Courier New" w:cs="Courier New"/>
          <w:bCs/>
          <w:sz w:val="20"/>
          <w:szCs w:val="20"/>
        </w:rPr>
        <w:br/>
      </w:r>
      <w:r w:rsidRPr="00DB0138">
        <w:rPr>
          <w:rFonts w:ascii="Courier New" w:hAnsi="Courier New" w:cs="Courier New"/>
          <w:bCs/>
          <w:sz w:val="20"/>
          <w:szCs w:val="20"/>
        </w:rPr>
        <w:br/>
        <w:t>import jakarta.servlet.annotation.WebServlet;</w:t>
      </w:r>
      <w:r w:rsidRPr="00DB0138">
        <w:rPr>
          <w:rFonts w:ascii="Courier New" w:hAnsi="Courier New" w:cs="Courier New"/>
          <w:bCs/>
          <w:sz w:val="20"/>
          <w:szCs w:val="20"/>
        </w:rPr>
        <w:br/>
        <w:t>import jakarta.servlet.http.HttpServlet;</w:t>
      </w:r>
      <w:r w:rsidRPr="00DB0138">
        <w:rPr>
          <w:rFonts w:ascii="Courier New" w:hAnsi="Courier New" w:cs="Courier New"/>
          <w:bCs/>
          <w:sz w:val="20"/>
          <w:szCs w:val="20"/>
        </w:rPr>
        <w:br/>
        <w:t>import jakarta.servlet.http.HttpServletRequest;</w:t>
      </w:r>
      <w:r w:rsidRPr="00DB0138">
        <w:rPr>
          <w:rFonts w:ascii="Courier New" w:hAnsi="Courier New" w:cs="Courier New"/>
          <w:bCs/>
          <w:sz w:val="20"/>
          <w:szCs w:val="20"/>
        </w:rPr>
        <w:br/>
        <w:t>import jakarta.servlet.http.HttpServletResponse;</w:t>
      </w:r>
      <w:r w:rsidRPr="00DB0138">
        <w:rPr>
          <w:rFonts w:ascii="Courier New" w:hAnsi="Courier New" w:cs="Courier New"/>
          <w:bCs/>
          <w:sz w:val="20"/>
          <w:szCs w:val="20"/>
        </w:rPr>
        <w:br/>
        <w:t>import java.io.IOException;</w:t>
      </w:r>
      <w:r w:rsidRPr="00DB0138">
        <w:rPr>
          <w:rFonts w:ascii="Courier New" w:hAnsi="Courier New" w:cs="Courier New"/>
          <w:bCs/>
          <w:sz w:val="20"/>
          <w:szCs w:val="20"/>
        </w:rPr>
        <w:br/>
        <w:t>import java.io.PrintWriter;</w:t>
      </w:r>
      <w:r w:rsidRPr="00DB0138">
        <w:rPr>
          <w:rFonts w:ascii="Courier New" w:hAnsi="Courier New" w:cs="Courier New"/>
          <w:bCs/>
          <w:sz w:val="20"/>
          <w:szCs w:val="20"/>
        </w:rPr>
        <w:br/>
        <w:t>import java.util.HashMap;</w:t>
      </w:r>
      <w:r w:rsidRPr="00DB0138">
        <w:rPr>
          <w:rFonts w:ascii="Courier New" w:hAnsi="Courier New" w:cs="Courier New"/>
          <w:bCs/>
          <w:sz w:val="20"/>
          <w:szCs w:val="20"/>
        </w:rPr>
        <w:br/>
        <w:t>import java.util.Map;</w:t>
      </w:r>
      <w:r w:rsidRPr="00DB0138">
        <w:rPr>
          <w:rFonts w:ascii="Courier New" w:hAnsi="Courier New" w:cs="Courier New"/>
          <w:bCs/>
          <w:sz w:val="20"/>
          <w:szCs w:val="20"/>
        </w:rPr>
        <w:br/>
      </w:r>
      <w:r w:rsidRPr="00DB0138">
        <w:rPr>
          <w:rFonts w:ascii="Courier New" w:hAnsi="Courier New" w:cs="Courier New"/>
          <w:bCs/>
          <w:sz w:val="20"/>
          <w:szCs w:val="20"/>
        </w:rPr>
        <w:br/>
        <w:t>@WebServlet(name = "Task_05", urlPatterns = "/task5")</w:t>
      </w:r>
      <w:r w:rsidRPr="00DB0138">
        <w:rPr>
          <w:rFonts w:ascii="Courier New" w:hAnsi="Courier New" w:cs="Courier New"/>
          <w:bCs/>
          <w:sz w:val="20"/>
          <w:szCs w:val="20"/>
        </w:rPr>
        <w:br/>
        <w:t>public class Task_05 extends HttpServlet</w:t>
      </w:r>
      <w:r w:rsidRPr="00DB0138">
        <w:rPr>
          <w:rFonts w:ascii="Courier New" w:hAnsi="Courier New" w:cs="Courier New"/>
          <w:bCs/>
          <w:sz w:val="20"/>
          <w:szCs w:val="20"/>
        </w:rPr>
        <w:br/>
        <w:t>{</w:t>
      </w:r>
      <w:r w:rsidRPr="00DB0138">
        <w:rPr>
          <w:rFonts w:ascii="Courier New" w:hAnsi="Courier New" w:cs="Courier New"/>
          <w:bCs/>
          <w:sz w:val="20"/>
          <w:szCs w:val="20"/>
        </w:rPr>
        <w:br/>
        <w:t xml:space="preserve">    private static final long </w:t>
      </w:r>
      <w:r w:rsidRPr="00DB0138">
        <w:rPr>
          <w:rFonts w:ascii="Courier New" w:hAnsi="Courier New" w:cs="Courier New"/>
          <w:bCs/>
          <w:i/>
          <w:iCs/>
          <w:sz w:val="20"/>
          <w:szCs w:val="20"/>
        </w:rPr>
        <w:t xml:space="preserve">serialVersionUID </w:t>
      </w:r>
      <w:r w:rsidRPr="00DB0138">
        <w:rPr>
          <w:rFonts w:ascii="Courier New" w:hAnsi="Courier New" w:cs="Courier New"/>
          <w:bCs/>
          <w:sz w:val="20"/>
          <w:szCs w:val="20"/>
        </w:rPr>
        <w:t>= 1L;</w:t>
      </w:r>
      <w:r w:rsidRPr="00DB0138">
        <w:rPr>
          <w:rFonts w:ascii="Courier New" w:hAnsi="Courier New" w:cs="Courier New"/>
          <w:bCs/>
          <w:sz w:val="20"/>
          <w:szCs w:val="20"/>
        </w:rPr>
        <w:br/>
      </w:r>
      <w:r w:rsidRPr="00DB0138">
        <w:rPr>
          <w:rFonts w:ascii="Courier New" w:hAnsi="Courier New" w:cs="Courier New"/>
          <w:bCs/>
          <w:sz w:val="20"/>
          <w:szCs w:val="20"/>
        </w:rPr>
        <w:br/>
        <w:t xml:space="preserve">    protected void doPost(HttpServletRequest request, HttpServletResponse response) throws IOException</w:t>
      </w:r>
      <w:r w:rsidRPr="00DB0138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DB0138">
        <w:rPr>
          <w:rFonts w:ascii="Courier New" w:hAnsi="Courier New" w:cs="Courier New"/>
          <w:bCs/>
          <w:sz w:val="20"/>
          <w:szCs w:val="20"/>
        </w:rPr>
        <w:br/>
        <w:t xml:space="preserve">        String inputString = request.getParameter("inputString");</w:t>
      </w:r>
      <w:r w:rsidRPr="00DB0138">
        <w:rPr>
          <w:rFonts w:ascii="Courier New" w:hAnsi="Courier New" w:cs="Courier New"/>
          <w:bCs/>
          <w:sz w:val="20"/>
          <w:szCs w:val="20"/>
        </w:rPr>
        <w:br/>
      </w:r>
      <w:r w:rsidRPr="00DB0138">
        <w:rPr>
          <w:rFonts w:ascii="Courier New" w:hAnsi="Courier New" w:cs="Courier New"/>
          <w:bCs/>
          <w:sz w:val="20"/>
          <w:szCs w:val="20"/>
        </w:rPr>
        <w:br/>
        <w:t xml:space="preserve">        Map&lt;Character, Integer&gt; frequencyMap = countCharacterFrequencies(inputString);</w:t>
      </w:r>
      <w:r w:rsidRPr="00DB0138">
        <w:rPr>
          <w:rFonts w:ascii="Courier New" w:hAnsi="Courier New" w:cs="Courier New"/>
          <w:bCs/>
          <w:sz w:val="20"/>
          <w:szCs w:val="20"/>
        </w:rPr>
        <w:br/>
      </w:r>
      <w:r w:rsidRPr="00DB0138">
        <w:rPr>
          <w:rFonts w:ascii="Courier New" w:hAnsi="Courier New" w:cs="Courier New"/>
          <w:bCs/>
          <w:sz w:val="20"/>
          <w:szCs w:val="20"/>
        </w:rPr>
        <w:br/>
        <w:t xml:space="preserve">        response.setContentType("text/html");</w:t>
      </w:r>
      <w:r w:rsidRPr="00DB0138">
        <w:rPr>
          <w:rFonts w:ascii="Courier New" w:hAnsi="Courier New" w:cs="Courier New"/>
          <w:bCs/>
          <w:sz w:val="20"/>
          <w:szCs w:val="20"/>
        </w:rPr>
        <w:br/>
        <w:t xml:space="preserve">        PrintWriter out = response.getWriter();</w:t>
      </w:r>
      <w:r w:rsidRPr="00DB0138">
        <w:rPr>
          <w:rFonts w:ascii="Courier New" w:hAnsi="Courier New" w:cs="Courier New"/>
          <w:bCs/>
          <w:sz w:val="20"/>
          <w:szCs w:val="20"/>
        </w:rPr>
        <w:br/>
        <w:t xml:space="preserve">        out.println("&lt;html&gt;&lt;body&gt;");</w:t>
      </w:r>
      <w:r w:rsidRPr="00DB0138">
        <w:rPr>
          <w:rFonts w:ascii="Courier New" w:hAnsi="Courier New" w:cs="Courier New"/>
          <w:bCs/>
          <w:sz w:val="20"/>
          <w:szCs w:val="20"/>
        </w:rPr>
        <w:br/>
        <w:t xml:space="preserve">        out.println("&lt;h2&gt;22K-5161: Task no. 05&lt;/h2&gt;");</w:t>
      </w:r>
      <w:r w:rsidRPr="00DB0138">
        <w:rPr>
          <w:rFonts w:ascii="Courier New" w:hAnsi="Courier New" w:cs="Courier New"/>
          <w:bCs/>
          <w:sz w:val="20"/>
          <w:szCs w:val="20"/>
        </w:rPr>
        <w:br/>
        <w:t xml:space="preserve">        out.println("&lt;table border='1'&gt;");</w:t>
      </w:r>
      <w:r w:rsidRPr="00DB0138">
        <w:rPr>
          <w:rFonts w:ascii="Courier New" w:hAnsi="Courier New" w:cs="Courier New"/>
          <w:bCs/>
          <w:sz w:val="20"/>
          <w:szCs w:val="20"/>
        </w:rPr>
        <w:br/>
        <w:t xml:space="preserve">        out.println("&lt;tr&gt;&lt;th&gt;Character&lt;/th&gt;&lt;th&gt;Frequency&lt;/th&gt;&lt;/tr&gt;");</w:t>
      </w:r>
      <w:r w:rsidRPr="00DB0138">
        <w:rPr>
          <w:rFonts w:ascii="Courier New" w:hAnsi="Courier New" w:cs="Courier New"/>
          <w:bCs/>
          <w:sz w:val="20"/>
          <w:szCs w:val="20"/>
        </w:rPr>
        <w:br/>
        <w:t xml:space="preserve">        for (Map.Entry&lt;Character, Integer&gt; entry : frequencyMap.entrySet())</w:t>
      </w:r>
      <w:r w:rsidRPr="00DB0138">
        <w:rPr>
          <w:rFonts w:ascii="Courier New" w:hAnsi="Courier New" w:cs="Courier New"/>
          <w:bCs/>
          <w:sz w:val="20"/>
          <w:szCs w:val="20"/>
        </w:rPr>
        <w:br/>
        <w:t xml:space="preserve">        {</w:t>
      </w:r>
      <w:r w:rsidRPr="00DB0138">
        <w:rPr>
          <w:rFonts w:ascii="Courier New" w:hAnsi="Courier New" w:cs="Courier New"/>
          <w:bCs/>
          <w:sz w:val="20"/>
          <w:szCs w:val="20"/>
        </w:rPr>
        <w:br/>
        <w:t xml:space="preserve">            out.println("&lt;tr&gt;&lt;td&gt;" + entry.getKey() + "&lt;/td&gt;&lt;td&gt;" + entry.getValue() + "&lt;/td&gt;&lt;/tr&gt;");</w:t>
      </w:r>
      <w:r w:rsidRPr="00DB0138">
        <w:rPr>
          <w:rFonts w:ascii="Courier New" w:hAnsi="Courier New" w:cs="Courier New"/>
          <w:bCs/>
          <w:sz w:val="20"/>
          <w:szCs w:val="20"/>
        </w:rPr>
        <w:br/>
        <w:t xml:space="preserve">        }</w:t>
      </w:r>
      <w:r w:rsidRPr="00DB0138">
        <w:rPr>
          <w:rFonts w:ascii="Courier New" w:hAnsi="Courier New" w:cs="Courier New"/>
          <w:bCs/>
          <w:sz w:val="20"/>
          <w:szCs w:val="20"/>
        </w:rPr>
        <w:br/>
        <w:t xml:space="preserve">        out.println("&lt;/table&gt;");</w:t>
      </w:r>
      <w:r w:rsidRPr="00DB0138">
        <w:rPr>
          <w:rFonts w:ascii="Courier New" w:hAnsi="Courier New" w:cs="Courier New"/>
          <w:bCs/>
          <w:sz w:val="20"/>
          <w:szCs w:val="20"/>
        </w:rPr>
        <w:br/>
        <w:t xml:space="preserve">        out.println("&lt;/body&gt;&lt;/html&gt;");</w:t>
      </w:r>
      <w:r w:rsidRPr="00DB0138">
        <w:rPr>
          <w:rFonts w:ascii="Courier New" w:hAnsi="Courier New" w:cs="Courier New"/>
          <w:bCs/>
          <w:sz w:val="20"/>
          <w:szCs w:val="20"/>
        </w:rPr>
        <w:br/>
        <w:t xml:space="preserve">    }</w:t>
      </w:r>
      <w:r w:rsidRPr="00DB0138">
        <w:rPr>
          <w:rFonts w:ascii="Courier New" w:hAnsi="Courier New" w:cs="Courier New"/>
          <w:bCs/>
          <w:sz w:val="20"/>
          <w:szCs w:val="20"/>
        </w:rPr>
        <w:br/>
      </w:r>
      <w:r w:rsidRPr="00DB0138">
        <w:rPr>
          <w:rFonts w:ascii="Courier New" w:hAnsi="Courier New" w:cs="Courier New"/>
          <w:bCs/>
          <w:sz w:val="20"/>
          <w:szCs w:val="20"/>
        </w:rPr>
        <w:br/>
        <w:t xml:space="preserve">    private Map&lt;Character, Integer&gt; countCharacterFrequencies(String str)</w:t>
      </w:r>
      <w:r w:rsidRPr="00DB0138">
        <w:rPr>
          <w:rFonts w:ascii="Courier New" w:hAnsi="Courier New" w:cs="Courier New"/>
          <w:bCs/>
          <w:sz w:val="20"/>
          <w:szCs w:val="20"/>
        </w:rPr>
        <w:br/>
        <w:t xml:space="preserve">    {</w:t>
      </w:r>
      <w:r w:rsidRPr="00DB0138">
        <w:rPr>
          <w:rFonts w:ascii="Courier New" w:hAnsi="Courier New" w:cs="Courier New"/>
          <w:bCs/>
          <w:sz w:val="20"/>
          <w:szCs w:val="20"/>
        </w:rPr>
        <w:br/>
        <w:t xml:space="preserve">        Map&lt;Character, Integer&gt; frequencyMap = new HashMap&lt;&gt;();</w:t>
      </w:r>
      <w:r w:rsidRPr="00DB0138">
        <w:rPr>
          <w:rFonts w:ascii="Courier New" w:hAnsi="Courier New" w:cs="Courier New"/>
          <w:bCs/>
          <w:sz w:val="20"/>
          <w:szCs w:val="20"/>
        </w:rPr>
        <w:br/>
        <w:t xml:space="preserve">        for (char c : str.toCharArray())</w:t>
      </w:r>
      <w:r w:rsidRPr="00DB0138">
        <w:rPr>
          <w:rFonts w:ascii="Courier New" w:hAnsi="Courier New" w:cs="Courier New"/>
          <w:bCs/>
          <w:sz w:val="20"/>
          <w:szCs w:val="20"/>
        </w:rPr>
        <w:br/>
        <w:t xml:space="preserve">        {</w:t>
      </w:r>
      <w:r w:rsidRPr="00DB0138">
        <w:rPr>
          <w:rFonts w:ascii="Courier New" w:hAnsi="Courier New" w:cs="Courier New"/>
          <w:bCs/>
          <w:sz w:val="20"/>
          <w:szCs w:val="20"/>
        </w:rPr>
        <w:br/>
        <w:t xml:space="preserve">            frequencyMap.put(c, frequencyMap.getOrDefault(c, 0) + 1);</w:t>
      </w:r>
      <w:r w:rsidRPr="00DB0138">
        <w:rPr>
          <w:rFonts w:ascii="Courier New" w:hAnsi="Courier New" w:cs="Courier New"/>
          <w:bCs/>
          <w:sz w:val="20"/>
          <w:szCs w:val="20"/>
        </w:rPr>
        <w:br/>
        <w:t xml:space="preserve">        }</w:t>
      </w:r>
      <w:r w:rsidRPr="00DB0138">
        <w:rPr>
          <w:rFonts w:ascii="Courier New" w:hAnsi="Courier New" w:cs="Courier New"/>
          <w:bCs/>
          <w:sz w:val="20"/>
          <w:szCs w:val="20"/>
        </w:rPr>
        <w:br/>
      </w:r>
      <w:r w:rsidRPr="00DB0138">
        <w:rPr>
          <w:rFonts w:ascii="Courier New" w:hAnsi="Courier New" w:cs="Courier New"/>
          <w:bCs/>
          <w:sz w:val="20"/>
          <w:szCs w:val="20"/>
        </w:rPr>
        <w:br/>
        <w:t xml:space="preserve">        return frequencyMap;</w:t>
      </w:r>
      <w:r w:rsidRPr="00DB0138">
        <w:rPr>
          <w:rFonts w:ascii="Courier New" w:hAnsi="Courier New" w:cs="Courier New"/>
          <w:bCs/>
          <w:sz w:val="20"/>
          <w:szCs w:val="20"/>
        </w:rPr>
        <w:br/>
      </w:r>
      <w:r w:rsidRPr="00DB0138">
        <w:rPr>
          <w:rFonts w:ascii="Courier New" w:hAnsi="Courier New" w:cs="Courier New"/>
          <w:bCs/>
          <w:sz w:val="20"/>
          <w:szCs w:val="20"/>
        </w:rPr>
        <w:lastRenderedPageBreak/>
        <w:t xml:space="preserve">    }</w:t>
      </w:r>
      <w:r w:rsidRPr="00DB0138">
        <w:rPr>
          <w:rFonts w:ascii="Courier New" w:hAnsi="Courier New" w:cs="Courier New"/>
          <w:bCs/>
          <w:sz w:val="20"/>
          <w:szCs w:val="20"/>
        </w:rPr>
        <w:br/>
        <w:t>}</w:t>
      </w:r>
    </w:p>
    <w:p w14:paraId="1F4F88F3" w14:textId="77777777" w:rsidR="004D5C7D" w:rsidRPr="004D5C7D" w:rsidRDefault="004D5C7D" w:rsidP="0059178E">
      <w:pPr>
        <w:rPr>
          <w:rFonts w:ascii="Courier New" w:hAnsi="Courier New" w:cs="Courier New"/>
          <w:bCs/>
          <w:sz w:val="20"/>
          <w:szCs w:val="20"/>
        </w:rPr>
      </w:pPr>
    </w:p>
    <w:p w14:paraId="588D4C9E" w14:textId="571B2A21" w:rsidR="0059178E" w:rsidRDefault="0059178E" w:rsidP="00257C3D">
      <w:pPr>
        <w:rPr>
          <w:rFonts w:ascii="Courier New" w:hAnsi="Courier New" w:cs="Courier New"/>
          <w:bCs/>
          <w:sz w:val="20"/>
          <w:szCs w:val="20"/>
          <w:u w:val="single"/>
        </w:rPr>
      </w:pPr>
      <w:r>
        <w:rPr>
          <w:rFonts w:ascii="Courier New" w:hAnsi="Courier New" w:cs="Courier New"/>
          <w:bCs/>
          <w:sz w:val="20"/>
          <w:szCs w:val="20"/>
          <w:u w:val="single"/>
        </w:rPr>
        <w:t>T</w:t>
      </w:r>
      <w:r w:rsidR="00A97D76">
        <w:rPr>
          <w:rFonts w:ascii="Courier New" w:hAnsi="Courier New" w:cs="Courier New"/>
          <w:bCs/>
          <w:sz w:val="20"/>
          <w:szCs w:val="20"/>
          <w:u w:val="single"/>
        </w:rPr>
        <w:t>5</w:t>
      </w:r>
      <w:r>
        <w:rPr>
          <w:rFonts w:ascii="Courier New" w:hAnsi="Courier New" w:cs="Courier New"/>
          <w:bCs/>
          <w:sz w:val="20"/>
          <w:szCs w:val="20"/>
          <w:u w:val="single"/>
        </w:rPr>
        <w:t>.html</w:t>
      </w:r>
    </w:p>
    <w:p w14:paraId="12733F59" w14:textId="77777777" w:rsidR="00431D48" w:rsidRPr="00431D48" w:rsidRDefault="00431D48" w:rsidP="00431D48">
      <w:pPr>
        <w:rPr>
          <w:rFonts w:ascii="Courier New" w:hAnsi="Courier New" w:cs="Courier New"/>
          <w:bCs/>
          <w:sz w:val="20"/>
          <w:szCs w:val="20"/>
        </w:rPr>
      </w:pPr>
      <w:r w:rsidRPr="00431D48">
        <w:rPr>
          <w:rFonts w:ascii="Courier New" w:hAnsi="Courier New" w:cs="Courier New"/>
          <w:bCs/>
          <w:sz w:val="20"/>
          <w:szCs w:val="20"/>
        </w:rPr>
        <w:t>&lt;!DOCTYPE html&gt;</w:t>
      </w:r>
      <w:r w:rsidRPr="00431D48">
        <w:rPr>
          <w:rFonts w:ascii="Courier New" w:hAnsi="Courier New" w:cs="Courier New"/>
          <w:bCs/>
          <w:sz w:val="20"/>
          <w:szCs w:val="20"/>
        </w:rPr>
        <w:br/>
        <w:t>&lt;html&gt;</w:t>
      </w:r>
      <w:r w:rsidRPr="00431D48">
        <w:rPr>
          <w:rFonts w:ascii="Courier New" w:hAnsi="Courier New" w:cs="Courier New"/>
          <w:bCs/>
          <w:sz w:val="20"/>
          <w:szCs w:val="20"/>
        </w:rPr>
        <w:br/>
        <w:t>&lt;head&gt;</w:t>
      </w:r>
      <w:r w:rsidRPr="00431D48">
        <w:rPr>
          <w:rFonts w:ascii="Courier New" w:hAnsi="Courier New" w:cs="Courier New"/>
          <w:bCs/>
          <w:sz w:val="20"/>
          <w:szCs w:val="20"/>
        </w:rPr>
        <w:br/>
        <w:t xml:space="preserve">    &lt;title&gt;Task no. 05 (22K-5161)&lt;/title&gt;</w:t>
      </w:r>
      <w:r w:rsidRPr="00431D48">
        <w:rPr>
          <w:rFonts w:ascii="Courier New" w:hAnsi="Courier New" w:cs="Courier New"/>
          <w:bCs/>
          <w:sz w:val="20"/>
          <w:szCs w:val="20"/>
        </w:rPr>
        <w:br/>
        <w:t>&lt;/head&gt;</w:t>
      </w:r>
      <w:r w:rsidRPr="00431D48">
        <w:rPr>
          <w:rFonts w:ascii="Courier New" w:hAnsi="Courier New" w:cs="Courier New"/>
          <w:bCs/>
          <w:sz w:val="20"/>
          <w:szCs w:val="20"/>
        </w:rPr>
        <w:br/>
        <w:t>&lt;body&gt;</w:t>
      </w:r>
      <w:r w:rsidRPr="00431D48">
        <w:rPr>
          <w:rFonts w:ascii="Courier New" w:hAnsi="Courier New" w:cs="Courier New"/>
          <w:bCs/>
          <w:sz w:val="20"/>
          <w:szCs w:val="20"/>
        </w:rPr>
        <w:br/>
        <w:t>&lt;h2&gt;22K-5161: Task no. 05&lt;/h2&gt;</w:t>
      </w:r>
      <w:r w:rsidRPr="00431D48">
        <w:rPr>
          <w:rFonts w:ascii="Courier New" w:hAnsi="Courier New" w:cs="Courier New"/>
          <w:bCs/>
          <w:sz w:val="20"/>
          <w:szCs w:val="20"/>
        </w:rPr>
        <w:br/>
        <w:t>&lt;form action="task5" method="post"&gt;</w:t>
      </w:r>
      <w:r w:rsidRPr="00431D48">
        <w:rPr>
          <w:rFonts w:ascii="Courier New" w:hAnsi="Courier New" w:cs="Courier New"/>
          <w:bCs/>
          <w:sz w:val="20"/>
          <w:szCs w:val="20"/>
        </w:rPr>
        <w:br/>
        <w:t xml:space="preserve">    &lt;label for="inputString"&gt;Enter a String:&lt;/label&gt;</w:t>
      </w:r>
      <w:r w:rsidRPr="00431D48">
        <w:rPr>
          <w:rFonts w:ascii="Courier New" w:hAnsi="Courier New" w:cs="Courier New"/>
          <w:bCs/>
          <w:sz w:val="20"/>
          <w:szCs w:val="20"/>
        </w:rPr>
        <w:br/>
        <w:t xml:space="preserve">    &lt;input type="text" id="inputString" name="inputString" required&gt;</w:t>
      </w:r>
      <w:r w:rsidRPr="00431D48">
        <w:rPr>
          <w:rFonts w:ascii="Courier New" w:hAnsi="Courier New" w:cs="Courier New"/>
          <w:bCs/>
          <w:sz w:val="20"/>
          <w:szCs w:val="20"/>
        </w:rPr>
        <w:br/>
        <w:t xml:space="preserve">    &lt;br&gt;&lt;br&gt;</w:t>
      </w:r>
      <w:r w:rsidRPr="00431D48">
        <w:rPr>
          <w:rFonts w:ascii="Courier New" w:hAnsi="Courier New" w:cs="Courier New"/>
          <w:bCs/>
          <w:sz w:val="20"/>
          <w:szCs w:val="20"/>
        </w:rPr>
        <w:br/>
        <w:t xml:space="preserve">    &lt;input type="submit" value="Count Frequencies"&gt;</w:t>
      </w:r>
      <w:r w:rsidRPr="00431D48">
        <w:rPr>
          <w:rFonts w:ascii="Courier New" w:hAnsi="Courier New" w:cs="Courier New"/>
          <w:bCs/>
          <w:sz w:val="20"/>
          <w:szCs w:val="20"/>
        </w:rPr>
        <w:br/>
        <w:t>&lt;/form&gt;</w:t>
      </w:r>
      <w:r w:rsidRPr="00431D48">
        <w:rPr>
          <w:rFonts w:ascii="Courier New" w:hAnsi="Courier New" w:cs="Courier New"/>
          <w:bCs/>
          <w:sz w:val="20"/>
          <w:szCs w:val="20"/>
        </w:rPr>
        <w:br/>
        <w:t>&lt;/body&gt;</w:t>
      </w:r>
      <w:r w:rsidRPr="00431D48">
        <w:rPr>
          <w:rFonts w:ascii="Courier New" w:hAnsi="Courier New" w:cs="Courier New"/>
          <w:bCs/>
          <w:sz w:val="20"/>
          <w:szCs w:val="20"/>
        </w:rPr>
        <w:br/>
        <w:t>&lt;/html&gt;</w:t>
      </w:r>
    </w:p>
    <w:p w14:paraId="5CE79204" w14:textId="51B2BA0A" w:rsidR="003863F4" w:rsidRPr="003863F4" w:rsidRDefault="00AF447A" w:rsidP="00257C3D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s</w:t>
      </w:r>
    </w:p>
    <w:p w14:paraId="68BF32AD" w14:textId="77777777" w:rsidR="00257C3D" w:rsidRDefault="00257C3D" w:rsidP="00257C3D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Output:</w:t>
      </w:r>
    </w:p>
    <w:p w14:paraId="4AD9BC0D" w14:textId="1FA70AEB" w:rsidR="00257C3D" w:rsidRDefault="00C76DED" w:rsidP="008A5D08">
      <w:pPr>
        <w:rPr>
          <w:rFonts w:ascii="Times New Roman" w:hAnsi="Times New Roman" w:cs="Times New Roman"/>
          <w:b/>
          <w:sz w:val="32"/>
          <w:szCs w:val="32"/>
        </w:rPr>
      </w:pPr>
      <w:r w:rsidRPr="00C76DE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65A89FF" wp14:editId="02ACA2D7">
            <wp:extent cx="5943600" cy="1328420"/>
            <wp:effectExtent l="0" t="0" r="0" b="5080"/>
            <wp:docPr id="99455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554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5FC9" w14:textId="5118BE1A" w:rsidR="00C76DED" w:rsidRPr="00C76DED" w:rsidRDefault="00C76DED" w:rsidP="008A5D08">
      <w:pPr>
        <w:rPr>
          <w:rFonts w:ascii="Times New Roman" w:hAnsi="Times New Roman" w:cs="Times New Roman"/>
          <w:b/>
          <w:sz w:val="32"/>
          <w:szCs w:val="32"/>
        </w:rPr>
      </w:pPr>
      <w:r w:rsidRPr="00C76DE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3406041" wp14:editId="598E8EFE">
            <wp:extent cx="5943600" cy="1976120"/>
            <wp:effectExtent l="0" t="0" r="0" b="5080"/>
            <wp:docPr id="1172760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6020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DED" w:rsidRPr="00C76DED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2E746" w14:textId="77777777" w:rsidR="00CC71CA" w:rsidRDefault="00CC71CA" w:rsidP="00B720CB">
      <w:pPr>
        <w:spacing w:after="0" w:line="240" w:lineRule="auto"/>
      </w:pPr>
      <w:r>
        <w:separator/>
      </w:r>
    </w:p>
  </w:endnote>
  <w:endnote w:type="continuationSeparator" w:id="0">
    <w:p w14:paraId="4DE45EDC" w14:textId="77777777" w:rsidR="00CC71CA" w:rsidRDefault="00CC71CA" w:rsidP="00B72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17323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D39FE5" w14:textId="77777777" w:rsidR="00B720CB" w:rsidRDefault="00B720C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AAD" w:rsidRPr="00EB7AA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AA0DB9" w14:textId="77777777" w:rsidR="00B720CB" w:rsidRDefault="00B720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79BBC" w14:textId="77777777" w:rsidR="00CC71CA" w:rsidRDefault="00CC71CA" w:rsidP="00B720CB">
      <w:pPr>
        <w:spacing w:after="0" w:line="240" w:lineRule="auto"/>
      </w:pPr>
      <w:r>
        <w:separator/>
      </w:r>
    </w:p>
  </w:footnote>
  <w:footnote w:type="continuationSeparator" w:id="0">
    <w:p w14:paraId="33CBFCA8" w14:textId="77777777" w:rsidR="00CC71CA" w:rsidRDefault="00CC71CA" w:rsidP="00B72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C1C73" w14:textId="77777777" w:rsidR="00B720CB" w:rsidRPr="00B720CB" w:rsidRDefault="00B720C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Hafsa Salman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22K-5161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0CB"/>
    <w:rsid w:val="000767A2"/>
    <w:rsid w:val="0008568E"/>
    <w:rsid w:val="000922F7"/>
    <w:rsid w:val="000F0D9C"/>
    <w:rsid w:val="001245D0"/>
    <w:rsid w:val="00162AD9"/>
    <w:rsid w:val="00176716"/>
    <w:rsid w:val="001D4001"/>
    <w:rsid w:val="00257C3D"/>
    <w:rsid w:val="002B3441"/>
    <w:rsid w:val="002F6D73"/>
    <w:rsid w:val="00330C51"/>
    <w:rsid w:val="00346713"/>
    <w:rsid w:val="003567DB"/>
    <w:rsid w:val="003863F4"/>
    <w:rsid w:val="00401461"/>
    <w:rsid w:val="004014A7"/>
    <w:rsid w:val="00431D48"/>
    <w:rsid w:val="0044601E"/>
    <w:rsid w:val="00497D09"/>
    <w:rsid w:val="004D5C7D"/>
    <w:rsid w:val="004F5727"/>
    <w:rsid w:val="005011A8"/>
    <w:rsid w:val="00570C02"/>
    <w:rsid w:val="0059178E"/>
    <w:rsid w:val="00597468"/>
    <w:rsid w:val="0063511E"/>
    <w:rsid w:val="00672C36"/>
    <w:rsid w:val="006869C0"/>
    <w:rsid w:val="006C782C"/>
    <w:rsid w:val="006D7A86"/>
    <w:rsid w:val="0074220B"/>
    <w:rsid w:val="00755E72"/>
    <w:rsid w:val="00813EB0"/>
    <w:rsid w:val="00854563"/>
    <w:rsid w:val="008A5D08"/>
    <w:rsid w:val="00914F29"/>
    <w:rsid w:val="00933C90"/>
    <w:rsid w:val="0098690E"/>
    <w:rsid w:val="009B53A1"/>
    <w:rsid w:val="00A56543"/>
    <w:rsid w:val="00A97D76"/>
    <w:rsid w:val="00AF447A"/>
    <w:rsid w:val="00B02F17"/>
    <w:rsid w:val="00B60BD6"/>
    <w:rsid w:val="00B720CB"/>
    <w:rsid w:val="00B86C49"/>
    <w:rsid w:val="00B95551"/>
    <w:rsid w:val="00BC3CE8"/>
    <w:rsid w:val="00C066F1"/>
    <w:rsid w:val="00C34819"/>
    <w:rsid w:val="00C76DED"/>
    <w:rsid w:val="00CC71CA"/>
    <w:rsid w:val="00D24E08"/>
    <w:rsid w:val="00DB0138"/>
    <w:rsid w:val="00DD4324"/>
    <w:rsid w:val="00E31DBD"/>
    <w:rsid w:val="00E90D15"/>
    <w:rsid w:val="00EB7AAD"/>
    <w:rsid w:val="00FB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58B8"/>
  <w15:chartTrackingRefBased/>
  <w15:docId w15:val="{BD6A5121-FD65-4501-951D-7D133F2A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0CB"/>
  </w:style>
  <w:style w:type="paragraph" w:styleId="Footer">
    <w:name w:val="footer"/>
    <w:basedOn w:val="Normal"/>
    <w:link w:val="FooterChar"/>
    <w:uiPriority w:val="99"/>
    <w:unhideWhenUsed/>
    <w:rsid w:val="00B72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11</Pages>
  <Words>1606</Words>
  <Characters>9159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Salman.</dc:creator>
  <cp:keywords/>
  <dc:description/>
  <cp:lastModifiedBy>k225161 Hafsa Salman</cp:lastModifiedBy>
  <cp:revision>57</cp:revision>
  <dcterms:created xsi:type="dcterms:W3CDTF">2024-09-16T08:07:00Z</dcterms:created>
  <dcterms:modified xsi:type="dcterms:W3CDTF">2024-10-10T13:20:00Z</dcterms:modified>
</cp:coreProperties>
</file>