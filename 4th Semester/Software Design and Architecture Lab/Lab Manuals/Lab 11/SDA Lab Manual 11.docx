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976" w:rsidRDefault="00A66410">
      <w:pPr>
        <w:spacing w:before="64" w:line="258" w:lineRule="auto"/>
        <w:ind w:left="663" w:right="741"/>
        <w:jc w:val="center"/>
        <w:rPr>
          <w:sz w:val="32"/>
          <w:szCs w:val="32"/>
        </w:rPr>
      </w:pPr>
      <w:r>
        <w:pict>
          <v:group id="_x0000_s1117" style="position:absolute;left:0;text-align:left;margin-left:65.65pt;margin-top:22.1pt;width:486.05pt;height:165.9pt;z-index:-251671552;mso-position-horizontal-relative:page;mso-position-vertical-relative:page" coordorigin="1313,442" coordsize="9701,2124">
            <v:shape id="_x0000_s1119" style="position:absolute;left:1322;top:451;width:9682;height:2105" coordorigin="1322,451" coordsize="9682,2105" path="m1322,2556r9682,l11004,451r-9682,l1322,2556xe" fillcolor="#9dc3e6" stroked="f">
              <v:path arrowok="t"/>
            </v:shape>
            <v:shape id="_x0000_s1118" style="position:absolute;left:1322;top:451;width:9682;height:2105" coordorigin="1322,451" coordsize="9682,2105" path="m1322,2556r9682,l11004,451r-9682,l1322,2556xe" filled="f" strokeweight=".96pt">
              <v:stroke dashstyle="dash"/>
              <v:path arrowok="t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left:0;text-align:left;margin-left:66.1pt;margin-top:22.55pt;width:484.1pt;height:105.25pt;z-index:-251672576;mso-position-horizontal-relative:page;mso-position-vertical-relative:page" filled="f" stroked="f">
            <v:textbox inset="0,0,0,0">
              <w:txbxContent>
                <w:p w:rsidR="003E5976" w:rsidRDefault="003E5976">
                  <w:pPr>
                    <w:spacing w:before="2" w:line="120" w:lineRule="exact"/>
                    <w:rPr>
                      <w:sz w:val="12"/>
                      <w:szCs w:val="12"/>
                    </w:rPr>
                  </w:pPr>
                </w:p>
                <w:p w:rsidR="003E5976" w:rsidRDefault="003E5976">
                  <w:pPr>
                    <w:spacing w:line="200" w:lineRule="exact"/>
                  </w:pPr>
                </w:p>
                <w:p w:rsidR="003E5976" w:rsidRDefault="003E5976">
                  <w:pPr>
                    <w:spacing w:line="200" w:lineRule="exact"/>
                  </w:pPr>
                </w:p>
                <w:p w:rsidR="003E5976" w:rsidRDefault="002B7ABC">
                  <w:pPr>
                    <w:ind w:left="17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pacing w:val="-1"/>
                      <w:sz w:val="22"/>
                      <w:szCs w:val="22"/>
                    </w:rPr>
                    <w:t>A</w:t>
                  </w:r>
                  <w:r>
                    <w:rPr>
                      <w:sz w:val="22"/>
                      <w:szCs w:val="22"/>
                    </w:rPr>
                    <w:t>sd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="002B7ABC">
        <w:rPr>
          <w:sz w:val="32"/>
          <w:szCs w:val="32"/>
        </w:rPr>
        <w:t>NATION</w:t>
      </w:r>
      <w:r w:rsidR="002B7ABC">
        <w:rPr>
          <w:spacing w:val="3"/>
          <w:sz w:val="32"/>
          <w:szCs w:val="32"/>
        </w:rPr>
        <w:t>A</w:t>
      </w:r>
      <w:r w:rsidR="002B7ABC">
        <w:rPr>
          <w:sz w:val="32"/>
          <w:szCs w:val="32"/>
        </w:rPr>
        <w:t>L</w:t>
      </w:r>
      <w:r w:rsidR="002B7ABC">
        <w:rPr>
          <w:spacing w:val="-18"/>
          <w:sz w:val="32"/>
          <w:szCs w:val="32"/>
        </w:rPr>
        <w:t xml:space="preserve"> </w:t>
      </w:r>
      <w:r w:rsidR="002B7ABC">
        <w:rPr>
          <w:spacing w:val="2"/>
          <w:sz w:val="32"/>
          <w:szCs w:val="32"/>
        </w:rPr>
        <w:t>U</w:t>
      </w:r>
      <w:r w:rsidR="002B7ABC">
        <w:rPr>
          <w:sz w:val="32"/>
          <w:szCs w:val="32"/>
        </w:rPr>
        <w:t>N</w:t>
      </w:r>
      <w:r w:rsidR="002B7ABC">
        <w:rPr>
          <w:spacing w:val="1"/>
          <w:sz w:val="32"/>
          <w:szCs w:val="32"/>
        </w:rPr>
        <w:t>I</w:t>
      </w:r>
      <w:r w:rsidR="002B7ABC">
        <w:rPr>
          <w:sz w:val="32"/>
          <w:szCs w:val="32"/>
        </w:rPr>
        <w:t>VERS</w:t>
      </w:r>
      <w:r w:rsidR="002B7ABC">
        <w:rPr>
          <w:spacing w:val="2"/>
          <w:sz w:val="32"/>
          <w:szCs w:val="32"/>
        </w:rPr>
        <w:t>I</w:t>
      </w:r>
      <w:r w:rsidR="002B7ABC">
        <w:rPr>
          <w:sz w:val="32"/>
          <w:szCs w:val="32"/>
        </w:rPr>
        <w:t>TY</w:t>
      </w:r>
      <w:r w:rsidR="002B7ABC">
        <w:rPr>
          <w:spacing w:val="-19"/>
          <w:sz w:val="32"/>
          <w:szCs w:val="32"/>
        </w:rPr>
        <w:t xml:space="preserve"> </w:t>
      </w:r>
      <w:r w:rsidR="002B7ABC">
        <w:rPr>
          <w:sz w:val="32"/>
          <w:szCs w:val="32"/>
        </w:rPr>
        <w:t>OF</w:t>
      </w:r>
      <w:r w:rsidR="002B7ABC">
        <w:rPr>
          <w:spacing w:val="-4"/>
          <w:sz w:val="32"/>
          <w:szCs w:val="32"/>
        </w:rPr>
        <w:t xml:space="preserve"> </w:t>
      </w:r>
      <w:r w:rsidR="002B7ABC">
        <w:rPr>
          <w:sz w:val="32"/>
          <w:szCs w:val="32"/>
        </w:rPr>
        <w:t>C</w:t>
      </w:r>
      <w:r w:rsidR="002B7ABC">
        <w:rPr>
          <w:spacing w:val="2"/>
          <w:sz w:val="32"/>
          <w:szCs w:val="32"/>
        </w:rPr>
        <w:t>O</w:t>
      </w:r>
      <w:r w:rsidR="002B7ABC">
        <w:rPr>
          <w:sz w:val="32"/>
          <w:szCs w:val="32"/>
        </w:rPr>
        <w:t>MPU</w:t>
      </w:r>
      <w:r w:rsidR="002B7ABC">
        <w:rPr>
          <w:spacing w:val="1"/>
          <w:sz w:val="32"/>
          <w:szCs w:val="32"/>
        </w:rPr>
        <w:t>T</w:t>
      </w:r>
      <w:r w:rsidR="002B7ABC">
        <w:rPr>
          <w:sz w:val="32"/>
          <w:szCs w:val="32"/>
        </w:rPr>
        <w:t>ER</w:t>
      </w:r>
      <w:r w:rsidR="002B7ABC">
        <w:rPr>
          <w:spacing w:val="-17"/>
          <w:sz w:val="32"/>
          <w:szCs w:val="32"/>
        </w:rPr>
        <w:t xml:space="preserve"> </w:t>
      </w:r>
      <w:r w:rsidR="002B7ABC">
        <w:rPr>
          <w:spacing w:val="2"/>
          <w:sz w:val="32"/>
          <w:szCs w:val="32"/>
        </w:rPr>
        <w:t>A</w:t>
      </w:r>
      <w:r w:rsidR="002B7ABC">
        <w:rPr>
          <w:sz w:val="32"/>
          <w:szCs w:val="32"/>
        </w:rPr>
        <w:t>ND</w:t>
      </w:r>
      <w:r w:rsidR="002B7ABC">
        <w:rPr>
          <w:spacing w:val="-6"/>
          <w:sz w:val="32"/>
          <w:szCs w:val="32"/>
        </w:rPr>
        <w:t xml:space="preserve"> </w:t>
      </w:r>
      <w:r w:rsidR="002B7ABC">
        <w:rPr>
          <w:spacing w:val="2"/>
          <w:w w:val="99"/>
          <w:sz w:val="32"/>
          <w:szCs w:val="32"/>
        </w:rPr>
        <w:t>E</w:t>
      </w:r>
      <w:r w:rsidR="002B7ABC">
        <w:rPr>
          <w:w w:val="99"/>
          <w:sz w:val="32"/>
          <w:szCs w:val="32"/>
        </w:rPr>
        <w:t>M</w:t>
      </w:r>
      <w:r w:rsidR="002B7ABC">
        <w:rPr>
          <w:spacing w:val="-1"/>
          <w:w w:val="99"/>
          <w:sz w:val="32"/>
          <w:szCs w:val="32"/>
        </w:rPr>
        <w:t>E</w:t>
      </w:r>
      <w:r w:rsidR="002B7ABC">
        <w:rPr>
          <w:w w:val="99"/>
          <w:sz w:val="32"/>
          <w:szCs w:val="32"/>
        </w:rPr>
        <w:t>R</w:t>
      </w:r>
      <w:r w:rsidR="002B7ABC">
        <w:rPr>
          <w:spacing w:val="3"/>
          <w:w w:val="99"/>
          <w:sz w:val="32"/>
          <w:szCs w:val="32"/>
        </w:rPr>
        <w:t>G</w:t>
      </w:r>
      <w:r w:rsidR="002B7ABC">
        <w:rPr>
          <w:w w:val="99"/>
          <w:sz w:val="32"/>
          <w:szCs w:val="32"/>
        </w:rPr>
        <w:t>ING SCIEN</w:t>
      </w:r>
      <w:r w:rsidR="002B7ABC">
        <w:rPr>
          <w:spacing w:val="2"/>
          <w:w w:val="99"/>
          <w:sz w:val="32"/>
          <w:szCs w:val="32"/>
        </w:rPr>
        <w:t>C</w:t>
      </w:r>
      <w:r w:rsidR="002B7ABC">
        <w:rPr>
          <w:w w:val="99"/>
          <w:sz w:val="32"/>
          <w:szCs w:val="32"/>
        </w:rPr>
        <w:t>ES</w:t>
      </w:r>
    </w:p>
    <w:p w:rsidR="003E5976" w:rsidRPr="00150DA6" w:rsidRDefault="003E5976">
      <w:pPr>
        <w:spacing w:before="2" w:line="160" w:lineRule="exact"/>
        <w:rPr>
          <w:sz w:val="30"/>
          <w:szCs w:val="30"/>
        </w:rPr>
      </w:pPr>
    </w:p>
    <w:p w:rsidR="003E5976" w:rsidRPr="00150DA6" w:rsidRDefault="002B7ABC">
      <w:pPr>
        <w:ind w:left="1895" w:right="1974"/>
        <w:jc w:val="center"/>
        <w:rPr>
          <w:sz w:val="30"/>
          <w:szCs w:val="30"/>
        </w:rPr>
      </w:pPr>
      <w:r w:rsidRPr="00150DA6">
        <w:rPr>
          <w:sz w:val="30"/>
          <w:szCs w:val="30"/>
        </w:rPr>
        <w:t>S</w:t>
      </w:r>
      <w:r w:rsidRPr="00150DA6">
        <w:rPr>
          <w:spacing w:val="-1"/>
          <w:sz w:val="30"/>
          <w:szCs w:val="30"/>
        </w:rPr>
        <w:t>E-</w:t>
      </w:r>
      <w:r w:rsidRPr="00150DA6">
        <w:rPr>
          <w:spacing w:val="1"/>
          <w:sz w:val="30"/>
          <w:szCs w:val="30"/>
        </w:rPr>
        <w:t>2</w:t>
      </w:r>
      <w:r w:rsidR="00150DA6" w:rsidRPr="00150DA6">
        <w:rPr>
          <w:spacing w:val="1"/>
          <w:sz w:val="30"/>
          <w:szCs w:val="30"/>
        </w:rPr>
        <w:t>00</w:t>
      </w:r>
      <w:r w:rsidRPr="00150DA6">
        <w:rPr>
          <w:spacing w:val="1"/>
          <w:sz w:val="30"/>
          <w:szCs w:val="30"/>
        </w:rPr>
        <w:t>2</w:t>
      </w:r>
      <w:r w:rsidRPr="00150DA6">
        <w:rPr>
          <w:spacing w:val="-9"/>
          <w:sz w:val="30"/>
          <w:szCs w:val="30"/>
        </w:rPr>
        <w:t xml:space="preserve"> </w:t>
      </w:r>
      <w:r w:rsidRPr="00150DA6">
        <w:rPr>
          <w:sz w:val="30"/>
          <w:szCs w:val="30"/>
        </w:rPr>
        <w:t>–</w:t>
      </w:r>
      <w:r w:rsidRPr="00150DA6">
        <w:rPr>
          <w:spacing w:val="-2"/>
          <w:sz w:val="30"/>
          <w:szCs w:val="30"/>
        </w:rPr>
        <w:t xml:space="preserve"> </w:t>
      </w:r>
      <w:r w:rsidRPr="00150DA6">
        <w:rPr>
          <w:sz w:val="30"/>
          <w:szCs w:val="30"/>
        </w:rPr>
        <w:t>S</w:t>
      </w:r>
      <w:r w:rsidRPr="00150DA6">
        <w:rPr>
          <w:spacing w:val="1"/>
          <w:sz w:val="30"/>
          <w:szCs w:val="30"/>
        </w:rPr>
        <w:t>of</w:t>
      </w:r>
      <w:r w:rsidRPr="00150DA6">
        <w:rPr>
          <w:sz w:val="30"/>
          <w:szCs w:val="30"/>
        </w:rPr>
        <w:t>tware</w:t>
      </w:r>
      <w:r w:rsidRPr="00150DA6">
        <w:rPr>
          <w:spacing w:val="-11"/>
          <w:sz w:val="30"/>
          <w:szCs w:val="30"/>
        </w:rPr>
        <w:t xml:space="preserve"> </w:t>
      </w:r>
      <w:r w:rsidRPr="00150DA6">
        <w:rPr>
          <w:sz w:val="30"/>
          <w:szCs w:val="30"/>
        </w:rPr>
        <w:t>Desi</w:t>
      </w:r>
      <w:r w:rsidRPr="00150DA6">
        <w:rPr>
          <w:spacing w:val="1"/>
          <w:sz w:val="30"/>
          <w:szCs w:val="30"/>
        </w:rPr>
        <w:t>g</w:t>
      </w:r>
      <w:r w:rsidRPr="00150DA6">
        <w:rPr>
          <w:sz w:val="30"/>
          <w:szCs w:val="30"/>
        </w:rPr>
        <w:t>n</w:t>
      </w:r>
      <w:r w:rsidRPr="00150DA6">
        <w:rPr>
          <w:spacing w:val="-9"/>
          <w:sz w:val="30"/>
          <w:szCs w:val="30"/>
        </w:rPr>
        <w:t xml:space="preserve"> </w:t>
      </w:r>
      <w:r w:rsidRPr="00150DA6">
        <w:rPr>
          <w:sz w:val="30"/>
          <w:szCs w:val="30"/>
        </w:rPr>
        <w:t>&amp;</w:t>
      </w:r>
      <w:r w:rsidRPr="00150DA6">
        <w:rPr>
          <w:spacing w:val="-2"/>
          <w:sz w:val="30"/>
          <w:szCs w:val="30"/>
        </w:rPr>
        <w:t xml:space="preserve"> </w:t>
      </w:r>
      <w:r w:rsidRPr="00150DA6">
        <w:rPr>
          <w:sz w:val="30"/>
          <w:szCs w:val="30"/>
        </w:rPr>
        <w:t>Archit</w:t>
      </w:r>
      <w:r w:rsidRPr="00150DA6">
        <w:rPr>
          <w:spacing w:val="3"/>
          <w:sz w:val="30"/>
          <w:szCs w:val="30"/>
        </w:rPr>
        <w:t>e</w:t>
      </w:r>
      <w:r w:rsidRPr="00150DA6">
        <w:rPr>
          <w:sz w:val="30"/>
          <w:szCs w:val="30"/>
        </w:rPr>
        <w:t>ct</w:t>
      </w:r>
      <w:r w:rsidRPr="00150DA6">
        <w:rPr>
          <w:spacing w:val="1"/>
          <w:sz w:val="30"/>
          <w:szCs w:val="30"/>
        </w:rPr>
        <w:t>u</w:t>
      </w:r>
      <w:r w:rsidRPr="00150DA6">
        <w:rPr>
          <w:sz w:val="30"/>
          <w:szCs w:val="30"/>
        </w:rPr>
        <w:t>re</w:t>
      </w:r>
      <w:r w:rsidRPr="00150DA6">
        <w:rPr>
          <w:spacing w:val="-17"/>
          <w:sz w:val="30"/>
          <w:szCs w:val="30"/>
        </w:rPr>
        <w:t xml:space="preserve"> </w:t>
      </w:r>
      <w:r w:rsidRPr="00150DA6">
        <w:rPr>
          <w:w w:val="99"/>
          <w:sz w:val="30"/>
          <w:szCs w:val="30"/>
        </w:rPr>
        <w:t>Lab</w:t>
      </w:r>
    </w:p>
    <w:p w:rsidR="003E5976" w:rsidRDefault="003E5976">
      <w:pPr>
        <w:spacing w:before="8" w:line="180" w:lineRule="exact"/>
        <w:rPr>
          <w:sz w:val="18"/>
          <w:szCs w:val="18"/>
        </w:rPr>
      </w:pPr>
    </w:p>
    <w:p w:rsidR="003E5976" w:rsidRDefault="002B7ABC">
      <w:pPr>
        <w:spacing w:line="300" w:lineRule="exact"/>
        <w:ind w:left="1574" w:right="1569"/>
        <w:jc w:val="center"/>
        <w:rPr>
          <w:sz w:val="28"/>
          <w:szCs w:val="28"/>
        </w:rPr>
      </w:pPr>
      <w:r>
        <w:rPr>
          <w:spacing w:val="-1"/>
          <w:position w:val="-1"/>
          <w:sz w:val="28"/>
          <w:szCs w:val="28"/>
        </w:rPr>
        <w:t>L</w:t>
      </w:r>
      <w:r w:rsidR="00150DA6">
        <w:rPr>
          <w:spacing w:val="-1"/>
          <w:position w:val="-1"/>
          <w:sz w:val="28"/>
          <w:szCs w:val="28"/>
        </w:rPr>
        <w:t>ab</w:t>
      </w:r>
      <w:r>
        <w:rPr>
          <w:position w:val="-1"/>
          <w:sz w:val="28"/>
          <w:szCs w:val="28"/>
        </w:rPr>
        <w:t xml:space="preserve"> In</w:t>
      </w:r>
      <w:r>
        <w:rPr>
          <w:spacing w:val="1"/>
          <w:position w:val="-1"/>
          <w:sz w:val="28"/>
          <w:szCs w:val="28"/>
        </w:rPr>
        <w:t>st</w:t>
      </w:r>
      <w:r>
        <w:rPr>
          <w:spacing w:val="-2"/>
          <w:position w:val="-1"/>
          <w:sz w:val="28"/>
          <w:szCs w:val="28"/>
        </w:rPr>
        <w:t>r</w:t>
      </w:r>
      <w:r>
        <w:rPr>
          <w:spacing w:val="1"/>
          <w:position w:val="-1"/>
          <w:sz w:val="28"/>
          <w:szCs w:val="28"/>
        </w:rPr>
        <w:t>u</w:t>
      </w:r>
      <w:r>
        <w:rPr>
          <w:spacing w:val="-2"/>
          <w:position w:val="-1"/>
          <w:sz w:val="28"/>
          <w:szCs w:val="28"/>
        </w:rPr>
        <w:t>c</w:t>
      </w:r>
      <w:r>
        <w:rPr>
          <w:spacing w:val="1"/>
          <w:position w:val="-1"/>
          <w:sz w:val="28"/>
          <w:szCs w:val="28"/>
        </w:rPr>
        <w:t>t</w:t>
      </w:r>
      <w:r>
        <w:rPr>
          <w:spacing w:val="-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r:</w:t>
      </w:r>
      <w:r>
        <w:rPr>
          <w:spacing w:val="1"/>
          <w:position w:val="-1"/>
          <w:sz w:val="28"/>
          <w:szCs w:val="28"/>
        </w:rPr>
        <w:t xml:space="preserve"> </w:t>
      </w:r>
      <w:r w:rsidR="00A66410">
        <w:rPr>
          <w:position w:val="-1"/>
          <w:sz w:val="28"/>
          <w:szCs w:val="28"/>
        </w:rPr>
        <w:t>Zarnain Maryam Awan</w:t>
      </w:r>
      <w:r>
        <w:rPr>
          <w:position w:val="-1"/>
          <w:sz w:val="28"/>
          <w:szCs w:val="28"/>
        </w:rPr>
        <w:t xml:space="preserve"> </w:t>
      </w:r>
      <w:r>
        <w:rPr>
          <w:spacing w:val="-5"/>
          <w:position w:val="-1"/>
          <w:sz w:val="28"/>
          <w:szCs w:val="28"/>
        </w:rPr>
        <w:t>“</w:t>
      </w:r>
      <w:r w:rsidR="00A66410">
        <w:rPr>
          <w:spacing w:val="-5"/>
          <w:position w:val="-1"/>
          <w:sz w:val="28"/>
          <w:szCs w:val="28"/>
        </w:rPr>
        <w:t>zarnain.maryam</w:t>
      </w:r>
      <w:hyperlink r:id="rId5" w:history="1">
        <w:r w:rsidR="00150DA6" w:rsidRPr="00165E49">
          <w:rPr>
            <w:rStyle w:val="Hyperlink"/>
            <w:position w:val="-1"/>
            <w:sz w:val="28"/>
            <w:szCs w:val="28"/>
          </w:rPr>
          <w:t>@nu.</w:t>
        </w:r>
        <w:r w:rsidR="00150DA6" w:rsidRPr="00165E49">
          <w:rPr>
            <w:rStyle w:val="Hyperlink"/>
            <w:spacing w:val="-2"/>
            <w:position w:val="-1"/>
            <w:sz w:val="28"/>
            <w:szCs w:val="28"/>
          </w:rPr>
          <w:t>e</w:t>
        </w:r>
        <w:r w:rsidR="00150DA6" w:rsidRPr="00165E49">
          <w:rPr>
            <w:rStyle w:val="Hyperlink"/>
            <w:spacing w:val="-1"/>
            <w:position w:val="-1"/>
            <w:sz w:val="28"/>
            <w:szCs w:val="28"/>
          </w:rPr>
          <w:t>d</w:t>
        </w:r>
        <w:r w:rsidR="00150DA6" w:rsidRPr="00165E49">
          <w:rPr>
            <w:rStyle w:val="Hyperlink"/>
            <w:spacing w:val="1"/>
            <w:position w:val="-1"/>
            <w:sz w:val="28"/>
            <w:szCs w:val="28"/>
          </w:rPr>
          <w:t>u</w:t>
        </w:r>
        <w:r w:rsidR="00150DA6" w:rsidRPr="00165E49">
          <w:rPr>
            <w:rStyle w:val="Hyperlink"/>
            <w:position w:val="-1"/>
            <w:sz w:val="28"/>
            <w:szCs w:val="28"/>
          </w:rPr>
          <w:t>.</w:t>
        </w:r>
        <w:r w:rsidR="00150DA6" w:rsidRPr="00165E49">
          <w:rPr>
            <w:rStyle w:val="Hyperlink"/>
            <w:spacing w:val="-2"/>
            <w:position w:val="-1"/>
            <w:sz w:val="28"/>
            <w:szCs w:val="28"/>
          </w:rPr>
          <w:t>p</w:t>
        </w:r>
        <w:r w:rsidR="00150DA6" w:rsidRPr="00165E49">
          <w:rPr>
            <w:rStyle w:val="Hyperlink"/>
            <w:spacing w:val="1"/>
            <w:position w:val="-1"/>
            <w:sz w:val="28"/>
            <w:szCs w:val="28"/>
          </w:rPr>
          <w:t>k</w:t>
        </w:r>
      </w:hyperlink>
      <w:r>
        <w:rPr>
          <w:position w:val="-1"/>
          <w:sz w:val="28"/>
          <w:szCs w:val="28"/>
        </w:rPr>
        <w:t>”</w:t>
      </w:r>
    </w:p>
    <w:p w:rsidR="003E5976" w:rsidRDefault="003E5976">
      <w:pPr>
        <w:spacing w:before="9" w:line="100" w:lineRule="exact"/>
        <w:rPr>
          <w:sz w:val="10"/>
          <w:szCs w:val="10"/>
        </w:rPr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A66410">
      <w:pPr>
        <w:tabs>
          <w:tab w:val="left" w:pos="9720"/>
        </w:tabs>
        <w:spacing w:before="11" w:line="280" w:lineRule="exact"/>
        <w:ind w:left="302"/>
        <w:rPr>
          <w:rFonts w:ascii="Calibri" w:eastAsia="Calibri" w:hAnsi="Calibri" w:cs="Calibri"/>
          <w:sz w:val="24"/>
          <w:szCs w:val="24"/>
        </w:rPr>
      </w:pPr>
      <w:r>
        <w:pict>
          <v:group id="_x0000_s1113" style="position:absolute;left:0;text-align:left;margin-left:69.35pt;margin-top:-3.9pt;width:485.05pt;height:22.9pt;z-index:-251670528;mso-position-horizontal-relative:page" coordorigin="1387,-78" coordsize="9701,458">
            <v:shape id="_x0000_s1115" style="position:absolute;left:1397;top:-68;width:9682;height:439" coordorigin="1397,-68" coordsize="9682,439" path="m1397,371r9681,l11078,-68r-9681,l1397,371xe" fillcolor="#bebebe" stroked="f">
              <v:path arrowok="t"/>
            </v:shape>
            <v:shape id="_x0000_s1114" style="position:absolute;left:1397;top:-68;width:9682;height:439" coordorigin="1397,-68" coordsize="9682,439" path="m1397,371r9681,l11078,-68r-9681,l1397,371xe" filled="f" strokeweight=".96pt">
              <v:path arrowok="t"/>
            </v:shape>
            <w10:wrap anchorx="page"/>
          </v:group>
        </w:pict>
      </w:r>
      <w:r w:rsidR="002B7ABC">
        <w:rPr>
          <w:rFonts w:ascii="Calibri" w:eastAsia="Calibri" w:hAnsi="Calibri" w:cs="Calibri"/>
          <w:color w:val="FFFFFF"/>
          <w:sz w:val="24"/>
          <w:szCs w:val="24"/>
          <w:highlight w:val="black"/>
        </w:rPr>
        <w:t xml:space="preserve">                                                                                </w:t>
      </w:r>
      <w:r w:rsidR="002B7ABC">
        <w:rPr>
          <w:rFonts w:ascii="Calibri" w:eastAsia="Calibri" w:hAnsi="Calibri" w:cs="Calibri"/>
          <w:color w:val="FFFFFF"/>
          <w:spacing w:val="4"/>
          <w:sz w:val="24"/>
          <w:szCs w:val="24"/>
          <w:highlight w:val="black"/>
        </w:rPr>
        <w:t xml:space="preserve"> </w:t>
      </w:r>
      <w:r w:rsidR="002B7ABC">
        <w:rPr>
          <w:rFonts w:ascii="Calibri" w:eastAsia="Calibri" w:hAnsi="Calibri" w:cs="Calibri"/>
          <w:color w:val="FFFFFF"/>
          <w:sz w:val="24"/>
          <w:szCs w:val="24"/>
          <w:highlight w:val="black"/>
        </w:rPr>
        <w:t>Lab</w:t>
      </w:r>
      <w:r w:rsidR="002B7ABC">
        <w:rPr>
          <w:rFonts w:ascii="Calibri" w:eastAsia="Calibri" w:hAnsi="Calibri" w:cs="Calibri"/>
          <w:color w:val="FFFFFF"/>
          <w:spacing w:val="2"/>
          <w:sz w:val="24"/>
          <w:szCs w:val="24"/>
          <w:highlight w:val="black"/>
        </w:rPr>
        <w:t xml:space="preserve"> </w:t>
      </w:r>
      <w:r w:rsidR="002B7ABC">
        <w:rPr>
          <w:rFonts w:ascii="Calibri" w:eastAsia="Calibri" w:hAnsi="Calibri" w:cs="Calibri"/>
          <w:color w:val="FFFFFF"/>
          <w:spacing w:val="-2"/>
          <w:sz w:val="24"/>
          <w:szCs w:val="24"/>
          <w:highlight w:val="black"/>
        </w:rPr>
        <w:t>1</w:t>
      </w:r>
      <w:r w:rsidR="00150DA6">
        <w:rPr>
          <w:rFonts w:ascii="Calibri" w:eastAsia="Calibri" w:hAnsi="Calibri" w:cs="Calibri"/>
          <w:color w:val="FFFFFF"/>
          <w:sz w:val="24"/>
          <w:szCs w:val="24"/>
          <w:highlight w:val="black"/>
        </w:rPr>
        <w:t>1</w:t>
      </w:r>
      <w:r w:rsidR="002B7ABC">
        <w:rPr>
          <w:rFonts w:ascii="Calibri" w:eastAsia="Calibri" w:hAnsi="Calibri" w:cs="Calibri"/>
          <w:color w:val="FFFFFF"/>
          <w:sz w:val="24"/>
          <w:szCs w:val="24"/>
          <w:highlight w:val="black"/>
        </w:rPr>
        <w:tab/>
      </w:r>
    </w:p>
    <w:p w:rsidR="003E5976" w:rsidRDefault="003E5976">
      <w:pPr>
        <w:spacing w:before="1" w:line="180" w:lineRule="exact"/>
        <w:rPr>
          <w:sz w:val="19"/>
          <w:szCs w:val="19"/>
        </w:rPr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2B7ABC">
      <w:pPr>
        <w:ind w:left="120" w:right="7065"/>
        <w:jc w:val="both"/>
        <w:rPr>
          <w:sz w:val="28"/>
          <w:szCs w:val="28"/>
        </w:rPr>
      </w:pPr>
      <w:r>
        <w:rPr>
          <w:b/>
          <w:spacing w:val="-1"/>
          <w:sz w:val="28"/>
          <w:szCs w:val="28"/>
        </w:rPr>
        <w:t>D</w:t>
      </w:r>
      <w:r>
        <w:rPr>
          <w:b/>
          <w:sz w:val="28"/>
          <w:szCs w:val="28"/>
        </w:rPr>
        <w:t>ep</w:t>
      </w:r>
      <w:r>
        <w:rPr>
          <w:b/>
          <w:spacing w:val="1"/>
          <w:sz w:val="28"/>
          <w:szCs w:val="28"/>
        </w:rPr>
        <w:t>l</w:t>
      </w:r>
      <w:r>
        <w:rPr>
          <w:b/>
          <w:spacing w:val="-1"/>
          <w:sz w:val="28"/>
          <w:szCs w:val="28"/>
        </w:rPr>
        <w:t>o</w:t>
      </w:r>
      <w:r>
        <w:rPr>
          <w:b/>
          <w:spacing w:val="1"/>
          <w:sz w:val="28"/>
          <w:szCs w:val="28"/>
        </w:rPr>
        <w:t>y</w:t>
      </w:r>
      <w:r>
        <w:rPr>
          <w:b/>
          <w:spacing w:val="-3"/>
          <w:sz w:val="28"/>
          <w:szCs w:val="28"/>
        </w:rPr>
        <w:t>m</w:t>
      </w:r>
      <w:r>
        <w:rPr>
          <w:b/>
          <w:sz w:val="28"/>
          <w:szCs w:val="28"/>
        </w:rPr>
        <w:t xml:space="preserve">ent </w:t>
      </w:r>
      <w:r>
        <w:rPr>
          <w:b/>
          <w:spacing w:val="-2"/>
          <w:sz w:val="28"/>
          <w:szCs w:val="28"/>
        </w:rPr>
        <w:t>D</w:t>
      </w:r>
      <w:r>
        <w:rPr>
          <w:b/>
          <w:spacing w:val="1"/>
          <w:sz w:val="28"/>
          <w:szCs w:val="28"/>
        </w:rPr>
        <w:t>i</w:t>
      </w:r>
      <w:r>
        <w:rPr>
          <w:b/>
          <w:spacing w:val="-1"/>
          <w:sz w:val="28"/>
          <w:szCs w:val="28"/>
        </w:rPr>
        <w:t>a</w:t>
      </w:r>
      <w:r>
        <w:rPr>
          <w:b/>
          <w:spacing w:val="1"/>
          <w:sz w:val="28"/>
          <w:szCs w:val="28"/>
        </w:rPr>
        <w:t>g</w:t>
      </w:r>
      <w:r>
        <w:rPr>
          <w:b/>
          <w:spacing w:val="-2"/>
          <w:sz w:val="28"/>
          <w:szCs w:val="28"/>
        </w:rPr>
        <w:t>r</w:t>
      </w:r>
      <w:r>
        <w:rPr>
          <w:b/>
          <w:spacing w:val="-1"/>
          <w:sz w:val="28"/>
          <w:szCs w:val="28"/>
        </w:rPr>
        <w:t>a</w:t>
      </w:r>
      <w:r>
        <w:rPr>
          <w:b/>
          <w:sz w:val="28"/>
          <w:szCs w:val="28"/>
        </w:rPr>
        <w:t>m</w:t>
      </w:r>
    </w:p>
    <w:p w:rsidR="003E5976" w:rsidRDefault="002B7ABC">
      <w:pPr>
        <w:spacing w:before="72"/>
        <w:ind w:left="120" w:right="63"/>
        <w:jc w:val="both"/>
        <w:rPr>
          <w:sz w:val="22"/>
          <w:szCs w:val="22"/>
        </w:rPr>
      </w:pPr>
      <w:r>
        <w:rPr>
          <w:color w:val="3E3E3E"/>
          <w:sz w:val="22"/>
          <w:szCs w:val="22"/>
        </w:rPr>
        <w:t>A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dep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ent</w:t>
      </w:r>
      <w:r>
        <w:rPr>
          <w:color w:val="3E3E3E"/>
          <w:spacing w:val="4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g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 xml:space="preserve">am 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4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U</w:t>
      </w:r>
      <w:r>
        <w:rPr>
          <w:color w:val="3E3E3E"/>
          <w:sz w:val="22"/>
          <w:szCs w:val="22"/>
        </w:rPr>
        <w:t>ML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g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 xml:space="preserve">am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pe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hat</w:t>
      </w:r>
      <w:r>
        <w:rPr>
          <w:color w:val="3E3E3E"/>
          <w:spacing w:val="4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h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4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he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2"/>
          <w:sz w:val="22"/>
          <w:szCs w:val="22"/>
        </w:rPr>
        <w:t>x</w:t>
      </w:r>
      <w:r>
        <w:rPr>
          <w:color w:val="3E3E3E"/>
          <w:sz w:val="22"/>
          <w:szCs w:val="22"/>
        </w:rPr>
        <w:t>ec</w:t>
      </w:r>
      <w:r>
        <w:rPr>
          <w:color w:val="3E3E3E"/>
          <w:spacing w:val="-2"/>
          <w:sz w:val="22"/>
          <w:szCs w:val="22"/>
        </w:rPr>
        <w:t>u</w:t>
      </w:r>
      <w:r>
        <w:rPr>
          <w:color w:val="3E3E3E"/>
          <w:spacing w:val="1"/>
          <w:sz w:val="22"/>
          <w:szCs w:val="22"/>
        </w:rPr>
        <w:t>ti</w:t>
      </w:r>
      <w:r>
        <w:rPr>
          <w:color w:val="3E3E3E"/>
          <w:sz w:val="22"/>
          <w:szCs w:val="22"/>
        </w:rPr>
        <w:t>on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c</w:t>
      </w:r>
      <w:r>
        <w:rPr>
          <w:color w:val="3E3E3E"/>
          <w:spacing w:val="-2"/>
          <w:sz w:val="22"/>
          <w:szCs w:val="22"/>
        </w:rPr>
        <w:t>h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2"/>
          <w:sz w:val="22"/>
          <w:szCs w:val="22"/>
        </w:rPr>
        <w:t>c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z w:val="22"/>
          <w:szCs w:val="22"/>
        </w:rPr>
        <w:t>u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of</w:t>
      </w:r>
      <w:r>
        <w:rPr>
          <w:color w:val="3E3E3E"/>
          <w:spacing w:val="4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,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nc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u</w:t>
      </w:r>
      <w:r>
        <w:rPr>
          <w:color w:val="3E3E3E"/>
          <w:spacing w:val="-2"/>
          <w:sz w:val="22"/>
          <w:szCs w:val="22"/>
        </w:rPr>
        <w:t>d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ng nodes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s</w:t>
      </w:r>
      <w:r>
        <w:rPr>
          <w:color w:val="3E3E3E"/>
          <w:sz w:val="22"/>
          <w:szCs w:val="22"/>
        </w:rPr>
        <w:t>uch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ha</w:t>
      </w:r>
      <w:r>
        <w:rPr>
          <w:color w:val="3E3E3E"/>
          <w:spacing w:val="-1"/>
          <w:sz w:val="22"/>
          <w:szCs w:val="22"/>
        </w:rPr>
        <w:t>r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e or</w:t>
      </w:r>
      <w:r>
        <w:rPr>
          <w:color w:val="3E3E3E"/>
          <w:spacing w:val="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o</w:t>
      </w:r>
      <w:r>
        <w:rPr>
          <w:color w:val="3E3E3E"/>
          <w:spacing w:val="1"/>
          <w:sz w:val="22"/>
          <w:szCs w:val="22"/>
        </w:rPr>
        <w:t>ft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2"/>
          <w:sz w:val="22"/>
          <w:szCs w:val="22"/>
        </w:rPr>
        <w:t>x</w:t>
      </w:r>
      <w:r>
        <w:rPr>
          <w:color w:val="3E3E3E"/>
          <w:spacing w:val="3"/>
          <w:sz w:val="22"/>
          <w:szCs w:val="22"/>
        </w:rPr>
        <w:t>e</w:t>
      </w:r>
      <w:r>
        <w:rPr>
          <w:color w:val="3E3E3E"/>
          <w:sz w:val="22"/>
          <w:szCs w:val="22"/>
        </w:rPr>
        <w:t>c</w:t>
      </w:r>
      <w:r>
        <w:rPr>
          <w:color w:val="3E3E3E"/>
          <w:spacing w:val="-2"/>
          <w:sz w:val="22"/>
          <w:szCs w:val="22"/>
        </w:rPr>
        <w:t>u</w:t>
      </w:r>
      <w:r>
        <w:rPr>
          <w:color w:val="3E3E3E"/>
          <w:spacing w:val="1"/>
          <w:sz w:val="22"/>
          <w:szCs w:val="22"/>
        </w:rPr>
        <w:t>ti</w:t>
      </w:r>
      <w:r>
        <w:rPr>
          <w:color w:val="3E3E3E"/>
          <w:spacing w:val="-2"/>
          <w:sz w:val="22"/>
          <w:szCs w:val="22"/>
        </w:rPr>
        <w:t>o</w:t>
      </w:r>
      <w:r>
        <w:rPr>
          <w:color w:val="3E3E3E"/>
          <w:sz w:val="22"/>
          <w:szCs w:val="22"/>
        </w:rPr>
        <w:t>n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2"/>
          <w:sz w:val="22"/>
          <w:szCs w:val="22"/>
        </w:rPr>
        <w:t>nv</w:t>
      </w:r>
      <w:r>
        <w:rPr>
          <w:color w:val="3E3E3E"/>
          <w:spacing w:val="1"/>
          <w:sz w:val="22"/>
          <w:szCs w:val="22"/>
        </w:rPr>
        <w:t>ir</w:t>
      </w:r>
      <w:r>
        <w:rPr>
          <w:color w:val="3E3E3E"/>
          <w:sz w:val="22"/>
          <w:szCs w:val="22"/>
        </w:rPr>
        <w:t>on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en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s,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 xml:space="preserve">and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he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dd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ew</w:t>
      </w:r>
      <w:r>
        <w:rPr>
          <w:color w:val="3E3E3E"/>
          <w:spacing w:val="-3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co</w:t>
      </w:r>
      <w:r>
        <w:rPr>
          <w:color w:val="3E3E3E"/>
          <w:spacing w:val="-2"/>
          <w:sz w:val="22"/>
          <w:szCs w:val="22"/>
        </w:rPr>
        <w:t>n</w:t>
      </w:r>
      <w:r>
        <w:rPr>
          <w:color w:val="3E3E3E"/>
          <w:sz w:val="22"/>
          <w:szCs w:val="22"/>
        </w:rPr>
        <w:t>ne</w:t>
      </w:r>
      <w:r>
        <w:rPr>
          <w:color w:val="3E3E3E"/>
          <w:spacing w:val="-2"/>
          <w:sz w:val="22"/>
          <w:szCs w:val="22"/>
        </w:rPr>
        <w:t>c</w:t>
      </w:r>
      <w:r>
        <w:rPr>
          <w:color w:val="3E3E3E"/>
          <w:spacing w:val="1"/>
          <w:sz w:val="22"/>
          <w:szCs w:val="22"/>
        </w:rPr>
        <w:t>ti</w:t>
      </w:r>
      <w:r>
        <w:rPr>
          <w:color w:val="3E3E3E"/>
          <w:sz w:val="22"/>
          <w:szCs w:val="22"/>
        </w:rPr>
        <w:t xml:space="preserve">ng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h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 xml:space="preserve">. </w:t>
      </w:r>
      <w:r>
        <w:rPr>
          <w:color w:val="3E3E3E"/>
          <w:spacing w:val="-1"/>
          <w:sz w:val="22"/>
          <w:szCs w:val="22"/>
        </w:rPr>
        <w:t>D</w:t>
      </w:r>
      <w:r>
        <w:rPr>
          <w:color w:val="3E3E3E"/>
          <w:sz w:val="22"/>
          <w:szCs w:val="22"/>
        </w:rPr>
        <w:t>ep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ent</w:t>
      </w:r>
      <w:r>
        <w:rPr>
          <w:color w:val="3E3E3E"/>
          <w:spacing w:val="8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g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8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p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ca</w:t>
      </w:r>
      <w:r>
        <w:rPr>
          <w:color w:val="3E3E3E"/>
          <w:spacing w:val="-1"/>
          <w:sz w:val="22"/>
          <w:szCs w:val="22"/>
        </w:rPr>
        <w:t>l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y</w:t>
      </w:r>
      <w:r>
        <w:rPr>
          <w:color w:val="3E3E3E"/>
          <w:spacing w:val="5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us</w:t>
      </w:r>
      <w:r>
        <w:rPr>
          <w:color w:val="3E3E3E"/>
          <w:spacing w:val="1"/>
          <w:sz w:val="22"/>
          <w:szCs w:val="22"/>
        </w:rPr>
        <w:t>e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5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v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pacing w:val="-2"/>
          <w:sz w:val="22"/>
          <w:szCs w:val="22"/>
        </w:rPr>
        <w:t>s</w:t>
      </w:r>
      <w:r>
        <w:rPr>
          <w:color w:val="3E3E3E"/>
          <w:sz w:val="22"/>
          <w:szCs w:val="22"/>
        </w:rPr>
        <w:t>ua</w:t>
      </w:r>
      <w:r>
        <w:rPr>
          <w:color w:val="3E3E3E"/>
          <w:spacing w:val="-1"/>
          <w:sz w:val="22"/>
          <w:szCs w:val="22"/>
        </w:rPr>
        <w:t>l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pacing w:val="-2"/>
          <w:sz w:val="22"/>
          <w:szCs w:val="22"/>
        </w:rPr>
        <w:t>z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z w:val="22"/>
          <w:szCs w:val="22"/>
        </w:rPr>
        <w:t>he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ph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pacing w:val="-2"/>
          <w:sz w:val="22"/>
          <w:szCs w:val="22"/>
        </w:rPr>
        <w:t>c</w:t>
      </w:r>
      <w:r>
        <w:rPr>
          <w:color w:val="3E3E3E"/>
          <w:sz w:val="22"/>
          <w:szCs w:val="22"/>
        </w:rPr>
        <w:t>al</w:t>
      </w:r>
      <w:r>
        <w:rPr>
          <w:color w:val="3E3E3E"/>
          <w:spacing w:val="6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h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n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s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1"/>
          <w:sz w:val="22"/>
          <w:szCs w:val="22"/>
        </w:rPr>
        <w:t>ft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5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of</w:t>
      </w:r>
      <w:r>
        <w:rPr>
          <w:color w:val="3E3E3E"/>
          <w:spacing w:val="5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z w:val="22"/>
          <w:szCs w:val="22"/>
        </w:rPr>
        <w:t>e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.</w:t>
      </w:r>
      <w:r>
        <w:rPr>
          <w:color w:val="3E3E3E"/>
          <w:spacing w:val="7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U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 xml:space="preserve">ng 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t</w:t>
      </w:r>
      <w:r>
        <w:rPr>
          <w:color w:val="3E3E3E"/>
          <w:spacing w:val="1"/>
          <w:sz w:val="22"/>
          <w:szCs w:val="22"/>
        </w:rPr>
        <w:t xml:space="preserve"> 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ou can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und</w:t>
      </w:r>
      <w:r>
        <w:rPr>
          <w:color w:val="3E3E3E"/>
          <w:spacing w:val="-2"/>
          <w:sz w:val="22"/>
          <w:szCs w:val="22"/>
        </w:rPr>
        <w:t>e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pacing w:val="-2"/>
          <w:sz w:val="22"/>
          <w:szCs w:val="22"/>
        </w:rPr>
        <w:t>s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and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how</w:t>
      </w:r>
      <w:r>
        <w:rPr>
          <w:color w:val="3E3E3E"/>
          <w:spacing w:val="-1"/>
          <w:sz w:val="22"/>
          <w:szCs w:val="22"/>
        </w:rPr>
        <w:t xml:space="preserve"> t</w:t>
      </w:r>
      <w:r>
        <w:rPr>
          <w:color w:val="3E3E3E"/>
          <w:sz w:val="22"/>
          <w:szCs w:val="22"/>
        </w:rPr>
        <w:t xml:space="preserve">he </w:t>
      </w:r>
      <w:r>
        <w:rPr>
          <w:color w:val="3E3E3E"/>
          <w:spacing w:val="1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em</w:t>
      </w:r>
      <w:r>
        <w:rPr>
          <w:color w:val="3E3E3E"/>
          <w:spacing w:val="-3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pacing w:val="1"/>
          <w:sz w:val="22"/>
          <w:szCs w:val="22"/>
        </w:rPr>
        <w:t>il</w:t>
      </w:r>
      <w:r>
        <w:rPr>
          <w:color w:val="3E3E3E"/>
          <w:sz w:val="22"/>
          <w:szCs w:val="22"/>
        </w:rPr>
        <w:t>l</w:t>
      </w:r>
      <w:r>
        <w:rPr>
          <w:color w:val="3E3E3E"/>
          <w:spacing w:val="-1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be ph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1"/>
          <w:sz w:val="22"/>
          <w:szCs w:val="22"/>
        </w:rPr>
        <w:t>i</w:t>
      </w:r>
      <w:r>
        <w:rPr>
          <w:color w:val="3E3E3E"/>
          <w:sz w:val="22"/>
          <w:szCs w:val="22"/>
        </w:rPr>
        <w:t>c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pacing w:val="-1"/>
          <w:sz w:val="22"/>
          <w:szCs w:val="22"/>
        </w:rPr>
        <w:t>l</w:t>
      </w:r>
      <w:r>
        <w:rPr>
          <w:color w:val="3E3E3E"/>
          <w:sz w:val="22"/>
          <w:szCs w:val="22"/>
        </w:rPr>
        <w:t>y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dep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 xml:space="preserve">ed on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h</w:t>
      </w:r>
      <w:r>
        <w:rPr>
          <w:color w:val="3E3E3E"/>
          <w:sz w:val="22"/>
          <w:szCs w:val="22"/>
        </w:rPr>
        <w:t>e h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1"/>
          <w:sz w:val="22"/>
          <w:szCs w:val="22"/>
        </w:rPr>
        <w:t>r</w:t>
      </w:r>
      <w:r>
        <w:rPr>
          <w:color w:val="3E3E3E"/>
          <w:spacing w:val="-2"/>
          <w:sz w:val="22"/>
          <w:szCs w:val="22"/>
        </w:rPr>
        <w:t>e</w:t>
      </w:r>
      <w:r>
        <w:rPr>
          <w:color w:val="3E3E3E"/>
          <w:sz w:val="22"/>
          <w:szCs w:val="22"/>
        </w:rPr>
        <w:t>.</w:t>
      </w:r>
    </w:p>
    <w:p w:rsidR="003E5976" w:rsidRDefault="003E5976">
      <w:pPr>
        <w:spacing w:before="20" w:line="280" w:lineRule="exact"/>
        <w:rPr>
          <w:sz w:val="28"/>
          <w:szCs w:val="28"/>
        </w:rPr>
      </w:pPr>
    </w:p>
    <w:p w:rsidR="003E5976" w:rsidRDefault="002B7ABC">
      <w:pPr>
        <w:ind w:left="120" w:right="66"/>
        <w:rPr>
          <w:sz w:val="22"/>
          <w:szCs w:val="22"/>
        </w:rPr>
      </w:pPr>
      <w:r>
        <w:rPr>
          <w:color w:val="3E3E3E"/>
          <w:spacing w:val="-1"/>
          <w:sz w:val="22"/>
          <w:szCs w:val="22"/>
        </w:rPr>
        <w:t>D</w:t>
      </w:r>
      <w:r>
        <w:rPr>
          <w:color w:val="3E3E3E"/>
          <w:sz w:val="22"/>
          <w:szCs w:val="22"/>
        </w:rPr>
        <w:t>ep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ent</w:t>
      </w:r>
      <w:r>
        <w:rPr>
          <w:color w:val="3E3E3E"/>
          <w:spacing w:val="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g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s h</w:t>
      </w:r>
      <w:r>
        <w:rPr>
          <w:color w:val="3E3E3E"/>
          <w:spacing w:val="1"/>
          <w:sz w:val="22"/>
          <w:szCs w:val="22"/>
        </w:rPr>
        <w:t>el</w:t>
      </w:r>
      <w:r>
        <w:rPr>
          <w:color w:val="3E3E3E"/>
          <w:sz w:val="22"/>
          <w:szCs w:val="22"/>
        </w:rPr>
        <w:t>p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odel</w:t>
      </w:r>
      <w:r>
        <w:rPr>
          <w:color w:val="3E3E3E"/>
          <w:spacing w:val="1"/>
          <w:sz w:val="22"/>
          <w:szCs w:val="22"/>
        </w:rPr>
        <w:t xml:space="preserve"> t</w:t>
      </w:r>
      <w:r>
        <w:rPr>
          <w:color w:val="3E3E3E"/>
          <w:sz w:val="22"/>
          <w:szCs w:val="22"/>
        </w:rPr>
        <w:t>he h</w:t>
      </w:r>
      <w:r>
        <w:rPr>
          <w:color w:val="3E3E3E"/>
          <w:spacing w:val="-2"/>
          <w:sz w:val="22"/>
          <w:szCs w:val="22"/>
        </w:rPr>
        <w:t>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d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1"/>
          <w:sz w:val="22"/>
          <w:szCs w:val="22"/>
        </w:rPr>
        <w:t>r</w:t>
      </w:r>
      <w:r>
        <w:rPr>
          <w:color w:val="3E3E3E"/>
          <w:sz w:val="22"/>
          <w:szCs w:val="22"/>
        </w:rPr>
        <w:t xml:space="preserve">e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>p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pacing w:val="-2"/>
          <w:sz w:val="22"/>
          <w:szCs w:val="22"/>
        </w:rPr>
        <w:t>o</w:t>
      </w:r>
      <w:r>
        <w:rPr>
          <w:color w:val="3E3E3E"/>
          <w:sz w:val="22"/>
          <w:szCs w:val="22"/>
        </w:rPr>
        <w:t>gy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of</w:t>
      </w:r>
      <w:r>
        <w:rPr>
          <w:color w:val="3E3E3E"/>
          <w:spacing w:val="1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 xml:space="preserve">a </w:t>
      </w:r>
      <w:r>
        <w:rPr>
          <w:color w:val="3E3E3E"/>
          <w:spacing w:val="1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em</w:t>
      </w:r>
      <w:r>
        <w:rPr>
          <w:color w:val="3E3E3E"/>
          <w:spacing w:val="-3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c</w:t>
      </w:r>
      <w:r>
        <w:rPr>
          <w:color w:val="3E3E3E"/>
          <w:spacing w:val="3"/>
          <w:sz w:val="22"/>
          <w:szCs w:val="22"/>
        </w:rPr>
        <w:t>o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pa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 xml:space="preserve">ed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o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h</w:t>
      </w:r>
      <w:r>
        <w:rPr>
          <w:color w:val="3E3E3E"/>
          <w:spacing w:val="-2"/>
          <w:sz w:val="22"/>
          <w:szCs w:val="22"/>
        </w:rPr>
        <w:t>e</w:t>
      </w:r>
      <w:r>
        <w:rPr>
          <w:color w:val="3E3E3E"/>
          <w:sz w:val="22"/>
          <w:szCs w:val="22"/>
        </w:rPr>
        <w:t>r</w:t>
      </w:r>
      <w:r>
        <w:rPr>
          <w:color w:val="3E3E3E"/>
          <w:spacing w:val="1"/>
          <w:sz w:val="22"/>
          <w:szCs w:val="22"/>
        </w:rPr>
        <w:t xml:space="preserve"> </w:t>
      </w:r>
      <w:r>
        <w:rPr>
          <w:color w:val="3E3E3E"/>
          <w:spacing w:val="-1"/>
          <w:sz w:val="22"/>
          <w:szCs w:val="22"/>
        </w:rPr>
        <w:t>U</w:t>
      </w:r>
      <w:r>
        <w:rPr>
          <w:color w:val="3E3E3E"/>
          <w:sz w:val="22"/>
          <w:szCs w:val="22"/>
        </w:rPr>
        <w:t>ML d</w:t>
      </w:r>
      <w:r>
        <w:rPr>
          <w:color w:val="3E3E3E"/>
          <w:spacing w:val="-1"/>
          <w:sz w:val="22"/>
          <w:szCs w:val="22"/>
        </w:rPr>
        <w:t>i</w:t>
      </w:r>
      <w:r>
        <w:rPr>
          <w:color w:val="3E3E3E"/>
          <w:sz w:val="22"/>
          <w:szCs w:val="22"/>
        </w:rPr>
        <w:t>a</w:t>
      </w:r>
      <w:r>
        <w:rPr>
          <w:color w:val="3E3E3E"/>
          <w:spacing w:val="-2"/>
          <w:sz w:val="22"/>
          <w:szCs w:val="22"/>
        </w:rPr>
        <w:t>g</w:t>
      </w:r>
      <w:r>
        <w:rPr>
          <w:color w:val="3E3E3E"/>
          <w:spacing w:val="1"/>
          <w:sz w:val="22"/>
          <w:szCs w:val="22"/>
        </w:rPr>
        <w:t>r</w:t>
      </w:r>
      <w:r>
        <w:rPr>
          <w:color w:val="3E3E3E"/>
          <w:sz w:val="22"/>
          <w:szCs w:val="22"/>
        </w:rPr>
        <w:t>am</w:t>
      </w:r>
      <w:r>
        <w:rPr>
          <w:color w:val="3E3E3E"/>
          <w:spacing w:val="-3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 xml:space="preserve">pes </w:t>
      </w:r>
      <w:r>
        <w:rPr>
          <w:color w:val="3E3E3E"/>
          <w:spacing w:val="-1"/>
          <w:sz w:val="22"/>
          <w:szCs w:val="22"/>
        </w:rPr>
        <w:t>w</w:t>
      </w:r>
      <w:r>
        <w:rPr>
          <w:color w:val="3E3E3E"/>
          <w:sz w:val="22"/>
          <w:szCs w:val="22"/>
        </w:rPr>
        <w:t>h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 xml:space="preserve">ch 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os</w:t>
      </w:r>
      <w:r>
        <w:rPr>
          <w:color w:val="3E3E3E"/>
          <w:spacing w:val="1"/>
          <w:sz w:val="22"/>
          <w:szCs w:val="22"/>
        </w:rPr>
        <w:t>tl</w:t>
      </w:r>
      <w:r>
        <w:rPr>
          <w:color w:val="3E3E3E"/>
          <w:sz w:val="22"/>
          <w:szCs w:val="22"/>
        </w:rPr>
        <w:t>y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ou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pacing w:val="-1"/>
          <w:sz w:val="22"/>
          <w:szCs w:val="22"/>
        </w:rPr>
        <w:t>i</w:t>
      </w:r>
      <w:r>
        <w:rPr>
          <w:color w:val="3E3E3E"/>
          <w:sz w:val="22"/>
          <w:szCs w:val="22"/>
        </w:rPr>
        <w:t>ne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>he</w:t>
      </w:r>
      <w:r>
        <w:rPr>
          <w:color w:val="3E3E3E"/>
          <w:spacing w:val="-2"/>
          <w:sz w:val="22"/>
          <w:szCs w:val="22"/>
        </w:rPr>
        <w:t xml:space="preserve"> </w:t>
      </w:r>
      <w:r>
        <w:rPr>
          <w:color w:val="3E3E3E"/>
          <w:spacing w:val="1"/>
          <w:sz w:val="22"/>
          <w:szCs w:val="22"/>
        </w:rPr>
        <w:t>l</w:t>
      </w:r>
      <w:r>
        <w:rPr>
          <w:color w:val="3E3E3E"/>
          <w:spacing w:val="-2"/>
          <w:sz w:val="22"/>
          <w:szCs w:val="22"/>
        </w:rPr>
        <w:t>og</w:t>
      </w:r>
      <w:r>
        <w:rPr>
          <w:color w:val="3E3E3E"/>
          <w:spacing w:val="1"/>
          <w:sz w:val="22"/>
          <w:szCs w:val="22"/>
        </w:rPr>
        <w:t>i</w:t>
      </w:r>
      <w:r>
        <w:rPr>
          <w:color w:val="3E3E3E"/>
          <w:sz w:val="22"/>
          <w:szCs w:val="22"/>
        </w:rPr>
        <w:t>cal</w:t>
      </w:r>
      <w:r>
        <w:rPr>
          <w:color w:val="3E3E3E"/>
          <w:spacing w:val="1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>co</w:t>
      </w:r>
      <w:r>
        <w:rPr>
          <w:color w:val="3E3E3E"/>
          <w:spacing w:val="-3"/>
          <w:sz w:val="22"/>
          <w:szCs w:val="22"/>
        </w:rPr>
        <w:t>m</w:t>
      </w:r>
      <w:r>
        <w:rPr>
          <w:color w:val="3E3E3E"/>
          <w:sz w:val="22"/>
          <w:szCs w:val="22"/>
        </w:rPr>
        <w:t>pone</w:t>
      </w:r>
      <w:r>
        <w:rPr>
          <w:color w:val="3E3E3E"/>
          <w:spacing w:val="-2"/>
          <w:sz w:val="22"/>
          <w:szCs w:val="22"/>
        </w:rPr>
        <w:t>n</w:t>
      </w:r>
      <w:r>
        <w:rPr>
          <w:color w:val="3E3E3E"/>
          <w:spacing w:val="1"/>
          <w:sz w:val="22"/>
          <w:szCs w:val="22"/>
        </w:rPr>
        <w:t>t</w:t>
      </w:r>
      <w:r>
        <w:rPr>
          <w:color w:val="3E3E3E"/>
          <w:sz w:val="22"/>
          <w:szCs w:val="22"/>
        </w:rPr>
        <w:t xml:space="preserve">s </w:t>
      </w:r>
      <w:r>
        <w:rPr>
          <w:color w:val="3E3E3E"/>
          <w:spacing w:val="-2"/>
          <w:sz w:val="22"/>
          <w:szCs w:val="22"/>
        </w:rPr>
        <w:t>o</w:t>
      </w:r>
      <w:r>
        <w:rPr>
          <w:color w:val="3E3E3E"/>
          <w:sz w:val="22"/>
          <w:szCs w:val="22"/>
        </w:rPr>
        <w:t>f</w:t>
      </w:r>
      <w:r>
        <w:rPr>
          <w:color w:val="3E3E3E"/>
          <w:spacing w:val="1"/>
          <w:sz w:val="22"/>
          <w:szCs w:val="22"/>
        </w:rPr>
        <w:t xml:space="preserve"> </w:t>
      </w:r>
      <w:r>
        <w:rPr>
          <w:color w:val="3E3E3E"/>
          <w:sz w:val="22"/>
          <w:szCs w:val="22"/>
        </w:rPr>
        <w:t xml:space="preserve">a </w:t>
      </w:r>
      <w:r>
        <w:rPr>
          <w:color w:val="3E3E3E"/>
          <w:spacing w:val="1"/>
          <w:sz w:val="22"/>
          <w:szCs w:val="22"/>
        </w:rPr>
        <w:t>s</w:t>
      </w:r>
      <w:r>
        <w:rPr>
          <w:color w:val="3E3E3E"/>
          <w:spacing w:val="-2"/>
          <w:sz w:val="22"/>
          <w:szCs w:val="22"/>
        </w:rPr>
        <w:t>y</w:t>
      </w:r>
      <w:r>
        <w:rPr>
          <w:color w:val="3E3E3E"/>
          <w:sz w:val="22"/>
          <w:szCs w:val="22"/>
        </w:rPr>
        <w:t>s</w:t>
      </w:r>
      <w:r>
        <w:rPr>
          <w:color w:val="3E3E3E"/>
          <w:spacing w:val="-1"/>
          <w:sz w:val="22"/>
          <w:szCs w:val="22"/>
        </w:rPr>
        <w:t>t</w:t>
      </w:r>
      <w:r>
        <w:rPr>
          <w:color w:val="3E3E3E"/>
          <w:spacing w:val="-2"/>
          <w:sz w:val="22"/>
          <w:szCs w:val="22"/>
        </w:rPr>
        <w:t>e</w:t>
      </w:r>
      <w:r>
        <w:rPr>
          <w:color w:val="3E3E3E"/>
          <w:spacing w:val="-4"/>
          <w:sz w:val="22"/>
          <w:szCs w:val="22"/>
        </w:rPr>
        <w:t>m</w:t>
      </w:r>
      <w:r>
        <w:rPr>
          <w:color w:val="3E3E3E"/>
          <w:sz w:val="22"/>
          <w:szCs w:val="22"/>
        </w:rPr>
        <w:t>.</w:t>
      </w:r>
    </w:p>
    <w:p w:rsidR="003E5976" w:rsidRDefault="003E5976">
      <w:pPr>
        <w:spacing w:before="2" w:line="100" w:lineRule="exact"/>
        <w:rPr>
          <w:sz w:val="10"/>
          <w:szCs w:val="10"/>
        </w:rPr>
      </w:pPr>
    </w:p>
    <w:p w:rsidR="003E5976" w:rsidRDefault="003E5976">
      <w:pPr>
        <w:spacing w:line="200" w:lineRule="exact"/>
      </w:pPr>
    </w:p>
    <w:p w:rsidR="003E5976" w:rsidRDefault="002B7ABC">
      <w:pPr>
        <w:ind w:left="120" w:right="6762"/>
        <w:jc w:val="both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t>D</w:t>
      </w:r>
      <w:r>
        <w:rPr>
          <w:b/>
          <w:i/>
          <w:sz w:val="22"/>
          <w:szCs w:val="22"/>
        </w:rPr>
        <w:t>ep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-2"/>
          <w:sz w:val="22"/>
          <w:szCs w:val="22"/>
        </w:rPr>
        <w:t>y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n</w:t>
      </w:r>
      <w:r>
        <w:rPr>
          <w:b/>
          <w:i/>
          <w:sz w:val="22"/>
          <w:szCs w:val="22"/>
        </w:rPr>
        <w:t>t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D</w:t>
      </w:r>
      <w:r>
        <w:rPr>
          <w:b/>
          <w:i/>
          <w:spacing w:val="1"/>
          <w:sz w:val="22"/>
          <w:szCs w:val="22"/>
        </w:rPr>
        <w:t>i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gr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N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ti</w:t>
      </w:r>
      <w:r>
        <w:rPr>
          <w:b/>
          <w:i/>
          <w:sz w:val="22"/>
          <w:szCs w:val="22"/>
        </w:rPr>
        <w:t>o</w:t>
      </w:r>
      <w:r>
        <w:rPr>
          <w:b/>
          <w:i/>
          <w:spacing w:val="-3"/>
          <w:sz w:val="22"/>
          <w:szCs w:val="22"/>
        </w:rPr>
        <w:t>n</w:t>
      </w:r>
      <w:r>
        <w:rPr>
          <w:b/>
          <w:i/>
          <w:sz w:val="22"/>
          <w:szCs w:val="22"/>
        </w:rPr>
        <w:t>s</w:t>
      </w:r>
    </w:p>
    <w:p w:rsidR="003E5976" w:rsidRDefault="003E5976">
      <w:pPr>
        <w:spacing w:before="2" w:line="160" w:lineRule="exact"/>
        <w:rPr>
          <w:sz w:val="17"/>
          <w:szCs w:val="17"/>
        </w:rPr>
      </w:pPr>
    </w:p>
    <w:p w:rsidR="003E5976" w:rsidRDefault="002B7ABC">
      <w:pPr>
        <w:ind w:left="120" w:right="732"/>
        <w:rPr>
          <w:sz w:val="24"/>
          <w:szCs w:val="24"/>
        </w:rPr>
        <w:sectPr w:rsidR="003E5976">
          <w:pgSz w:w="12240" w:h="15840"/>
          <w:pgMar w:top="1480" w:right="1220" w:bottom="280" w:left="1220" w:header="720" w:footer="720" w:gutter="0"/>
          <w:cols w:space="720"/>
        </w:sectPr>
      </w:pPr>
      <w:r>
        <w:rPr>
          <w:color w:val="3E3E3E"/>
          <w:spacing w:val="-3"/>
          <w:sz w:val="24"/>
          <w:szCs w:val="24"/>
        </w:rPr>
        <w:t>I</w:t>
      </w:r>
      <w:r>
        <w:rPr>
          <w:color w:val="3E3E3E"/>
          <w:sz w:val="24"/>
          <w:szCs w:val="24"/>
        </w:rPr>
        <w:t xml:space="preserve">n </w:t>
      </w:r>
      <w:r>
        <w:rPr>
          <w:color w:val="3E3E3E"/>
          <w:spacing w:val="2"/>
          <w:sz w:val="24"/>
          <w:szCs w:val="24"/>
        </w:rPr>
        <w:t>o</w:t>
      </w:r>
      <w:r>
        <w:rPr>
          <w:color w:val="3E3E3E"/>
          <w:sz w:val="24"/>
          <w:szCs w:val="24"/>
        </w:rPr>
        <w:t>rd</w:t>
      </w:r>
      <w:r>
        <w:rPr>
          <w:color w:val="3E3E3E"/>
          <w:spacing w:val="-2"/>
          <w:sz w:val="24"/>
          <w:szCs w:val="24"/>
        </w:rPr>
        <w:t>e</w:t>
      </w:r>
      <w:r>
        <w:rPr>
          <w:color w:val="3E3E3E"/>
          <w:sz w:val="24"/>
          <w:szCs w:val="24"/>
        </w:rPr>
        <w:t>r to d</w:t>
      </w:r>
      <w:r>
        <w:rPr>
          <w:color w:val="3E3E3E"/>
          <w:spacing w:val="1"/>
          <w:sz w:val="24"/>
          <w:szCs w:val="24"/>
        </w:rPr>
        <w:t>r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w a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pacing w:val="2"/>
          <w:sz w:val="24"/>
          <w:szCs w:val="24"/>
        </w:rPr>
        <w:t>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pl</w:t>
      </w:r>
      <w:r>
        <w:rPr>
          <w:color w:val="3E3E3E"/>
          <w:spacing w:val="5"/>
          <w:sz w:val="24"/>
          <w:szCs w:val="24"/>
        </w:rPr>
        <w:t>o</w:t>
      </w:r>
      <w:r>
        <w:rPr>
          <w:color w:val="3E3E3E"/>
          <w:spacing w:val="-2"/>
          <w:sz w:val="24"/>
          <w:szCs w:val="24"/>
        </w:rPr>
        <w:t>y</w:t>
      </w:r>
      <w:r>
        <w:rPr>
          <w:color w:val="3E3E3E"/>
          <w:sz w:val="24"/>
          <w:szCs w:val="24"/>
        </w:rPr>
        <w:t>ment dia</w:t>
      </w:r>
      <w:r>
        <w:rPr>
          <w:color w:val="3E3E3E"/>
          <w:spacing w:val="-3"/>
          <w:sz w:val="24"/>
          <w:szCs w:val="24"/>
        </w:rPr>
        <w:t>g</w:t>
      </w:r>
      <w:r>
        <w:rPr>
          <w:color w:val="3E3E3E"/>
          <w:spacing w:val="1"/>
          <w:sz w:val="24"/>
          <w:szCs w:val="24"/>
        </w:rPr>
        <w:t>r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m,</w:t>
      </w:r>
      <w:r>
        <w:rPr>
          <w:color w:val="3E3E3E"/>
          <w:spacing w:val="5"/>
          <w:sz w:val="24"/>
          <w:szCs w:val="24"/>
        </w:rPr>
        <w:t xml:space="preserve"> </w:t>
      </w:r>
      <w:r>
        <w:rPr>
          <w:color w:val="3E3E3E"/>
          <w:spacing w:val="-5"/>
          <w:sz w:val="24"/>
          <w:szCs w:val="24"/>
        </w:rPr>
        <w:t>y</w:t>
      </w:r>
      <w:r>
        <w:rPr>
          <w:color w:val="3E3E3E"/>
          <w:sz w:val="24"/>
          <w:szCs w:val="24"/>
        </w:rPr>
        <w:t>ou n</w:t>
      </w:r>
      <w:r>
        <w:rPr>
          <w:color w:val="3E3E3E"/>
          <w:spacing w:val="-1"/>
          <w:sz w:val="24"/>
          <w:szCs w:val="24"/>
        </w:rPr>
        <w:t>ee</w:t>
      </w:r>
      <w:r>
        <w:rPr>
          <w:color w:val="3E3E3E"/>
          <w:sz w:val="24"/>
          <w:szCs w:val="24"/>
        </w:rPr>
        <w:t xml:space="preserve">d </w:t>
      </w:r>
      <w:r>
        <w:rPr>
          <w:color w:val="3E3E3E"/>
          <w:spacing w:val="3"/>
          <w:sz w:val="24"/>
          <w:szCs w:val="24"/>
        </w:rPr>
        <w:t>t</w:t>
      </w:r>
      <w:r>
        <w:rPr>
          <w:color w:val="3E3E3E"/>
          <w:sz w:val="24"/>
          <w:szCs w:val="24"/>
        </w:rPr>
        <w:t>o fi</w:t>
      </w:r>
      <w:r>
        <w:rPr>
          <w:color w:val="3E3E3E"/>
          <w:spacing w:val="-1"/>
          <w:sz w:val="24"/>
          <w:szCs w:val="24"/>
        </w:rPr>
        <w:t>r</w:t>
      </w:r>
      <w:r>
        <w:rPr>
          <w:color w:val="3E3E3E"/>
          <w:sz w:val="24"/>
          <w:szCs w:val="24"/>
        </w:rPr>
        <w:t>st be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 xml:space="preserve">ome </w:t>
      </w:r>
      <w:r>
        <w:rPr>
          <w:color w:val="3E3E3E"/>
          <w:spacing w:val="1"/>
          <w:sz w:val="24"/>
          <w:szCs w:val="24"/>
        </w:rPr>
        <w:t>f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m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l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 xml:space="preserve">r </w:t>
      </w:r>
      <w:r>
        <w:rPr>
          <w:color w:val="3E3E3E"/>
          <w:spacing w:val="1"/>
          <w:sz w:val="24"/>
          <w:szCs w:val="24"/>
        </w:rPr>
        <w:t>w</w:t>
      </w:r>
      <w:r>
        <w:rPr>
          <w:color w:val="3E3E3E"/>
          <w:sz w:val="24"/>
          <w:szCs w:val="24"/>
        </w:rPr>
        <w:t>i</w:t>
      </w:r>
      <w:r>
        <w:rPr>
          <w:color w:val="3E3E3E"/>
          <w:spacing w:val="1"/>
          <w:sz w:val="24"/>
          <w:szCs w:val="24"/>
        </w:rPr>
        <w:t>t</w:t>
      </w:r>
      <w:r>
        <w:rPr>
          <w:color w:val="3E3E3E"/>
          <w:sz w:val="24"/>
          <w:szCs w:val="24"/>
        </w:rPr>
        <w:t>h t</w:t>
      </w:r>
      <w:r>
        <w:rPr>
          <w:color w:val="3E3E3E"/>
          <w:spacing w:val="4"/>
          <w:sz w:val="24"/>
          <w:szCs w:val="24"/>
        </w:rPr>
        <w:t>h</w:t>
      </w:r>
      <w:r>
        <w:rPr>
          <w:color w:val="3E3E3E"/>
          <w:sz w:val="24"/>
          <w:szCs w:val="24"/>
        </w:rPr>
        <w:t>e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following 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pl</w:t>
      </w:r>
      <w:r>
        <w:rPr>
          <w:color w:val="3E3E3E"/>
          <w:spacing w:val="3"/>
          <w:sz w:val="24"/>
          <w:szCs w:val="24"/>
        </w:rPr>
        <w:t>o</w:t>
      </w:r>
      <w:r>
        <w:rPr>
          <w:color w:val="3E3E3E"/>
          <w:spacing w:val="-5"/>
          <w:sz w:val="24"/>
          <w:szCs w:val="24"/>
        </w:rPr>
        <w:t>y</w:t>
      </w:r>
      <w:r>
        <w:rPr>
          <w:color w:val="3E3E3E"/>
          <w:sz w:val="24"/>
          <w:szCs w:val="24"/>
        </w:rPr>
        <w:t>ment di</w:t>
      </w:r>
      <w:r>
        <w:rPr>
          <w:color w:val="3E3E3E"/>
          <w:spacing w:val="2"/>
          <w:sz w:val="24"/>
          <w:szCs w:val="24"/>
        </w:rPr>
        <w:t>a</w:t>
      </w:r>
      <w:r>
        <w:rPr>
          <w:color w:val="3E3E3E"/>
          <w:sz w:val="24"/>
          <w:szCs w:val="24"/>
        </w:rPr>
        <w:t>gr</w:t>
      </w:r>
      <w:r>
        <w:rPr>
          <w:color w:val="3E3E3E"/>
          <w:spacing w:val="-2"/>
          <w:sz w:val="24"/>
          <w:szCs w:val="24"/>
        </w:rPr>
        <w:t>a</w:t>
      </w:r>
      <w:r>
        <w:rPr>
          <w:color w:val="3E3E3E"/>
          <w:sz w:val="24"/>
          <w:szCs w:val="24"/>
        </w:rPr>
        <w:t>m no</w:t>
      </w:r>
      <w:r>
        <w:rPr>
          <w:color w:val="3E3E3E"/>
          <w:spacing w:val="1"/>
          <w:sz w:val="24"/>
          <w:szCs w:val="24"/>
        </w:rPr>
        <w:t>ta</w:t>
      </w:r>
      <w:r>
        <w:rPr>
          <w:color w:val="3E3E3E"/>
          <w:sz w:val="24"/>
          <w:szCs w:val="24"/>
        </w:rPr>
        <w:t>t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 xml:space="preserve">ons 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nd 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pl</w:t>
      </w:r>
      <w:r>
        <w:rPr>
          <w:color w:val="3E3E3E"/>
          <w:spacing w:val="3"/>
          <w:sz w:val="24"/>
          <w:szCs w:val="24"/>
        </w:rPr>
        <w:t>o</w:t>
      </w:r>
      <w:r>
        <w:rPr>
          <w:color w:val="3E3E3E"/>
          <w:spacing w:val="-5"/>
          <w:sz w:val="24"/>
          <w:szCs w:val="24"/>
        </w:rPr>
        <w:t>y</w:t>
      </w:r>
      <w:r>
        <w:rPr>
          <w:color w:val="3E3E3E"/>
          <w:sz w:val="24"/>
          <w:szCs w:val="24"/>
        </w:rPr>
        <w:t>ment di</w:t>
      </w:r>
      <w:r>
        <w:rPr>
          <w:color w:val="3E3E3E"/>
          <w:spacing w:val="2"/>
          <w:sz w:val="24"/>
          <w:szCs w:val="24"/>
        </w:rPr>
        <w:t>a</w:t>
      </w:r>
      <w:r>
        <w:rPr>
          <w:color w:val="3E3E3E"/>
          <w:spacing w:val="-2"/>
          <w:sz w:val="24"/>
          <w:szCs w:val="24"/>
        </w:rPr>
        <w:t>g</w:t>
      </w:r>
      <w:r>
        <w:rPr>
          <w:color w:val="3E3E3E"/>
          <w:spacing w:val="1"/>
          <w:sz w:val="24"/>
          <w:szCs w:val="24"/>
        </w:rPr>
        <w:t>r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m el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ments.</w:t>
      </w:r>
    </w:p>
    <w:p w:rsidR="003E5976" w:rsidRDefault="002B7ABC">
      <w:pPr>
        <w:spacing w:before="78"/>
        <w:ind w:left="120"/>
        <w:rPr>
          <w:sz w:val="24"/>
          <w:szCs w:val="24"/>
        </w:rPr>
      </w:pPr>
      <w:r>
        <w:rPr>
          <w:b/>
          <w:i/>
          <w:color w:val="3E3E3E"/>
          <w:sz w:val="24"/>
          <w:szCs w:val="24"/>
        </w:rPr>
        <w:lastRenderedPageBreak/>
        <w:t>Nod</w:t>
      </w:r>
      <w:r>
        <w:rPr>
          <w:b/>
          <w:i/>
          <w:color w:val="3E3E3E"/>
          <w:spacing w:val="-1"/>
          <w:sz w:val="24"/>
          <w:szCs w:val="24"/>
        </w:rPr>
        <w:t>e</w:t>
      </w:r>
      <w:r>
        <w:rPr>
          <w:b/>
          <w:i/>
          <w:color w:val="3E3E3E"/>
          <w:sz w:val="24"/>
          <w:szCs w:val="24"/>
        </w:rPr>
        <w:t>s</w:t>
      </w:r>
    </w:p>
    <w:p w:rsidR="003E5976" w:rsidRDefault="002B7ABC">
      <w:pPr>
        <w:spacing w:before="4" w:line="180" w:lineRule="exact"/>
        <w:rPr>
          <w:sz w:val="19"/>
          <w:szCs w:val="19"/>
        </w:rPr>
      </w:pPr>
      <w:r>
        <w:br w:type="column"/>
      </w: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A66410">
      <w:pPr>
        <w:ind w:right="244"/>
        <w:rPr>
          <w:sz w:val="24"/>
          <w:szCs w:val="24"/>
        </w:rPr>
        <w:sectPr w:rsidR="003E5976">
          <w:pgSz w:w="12240" w:h="15840"/>
          <w:pgMar w:top="900" w:right="1220" w:bottom="280" w:left="1220" w:header="720" w:footer="720" w:gutter="0"/>
          <w:cols w:num="2" w:space="720" w:equalWidth="0">
            <w:col w:w="1680" w:space="151"/>
            <w:col w:w="7969"/>
          </w:cols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8" type="#_x0000_t75" style="position:absolute;margin-left:66.95pt;margin-top:.5pt;width:78pt;height:39.85pt;z-index:-251664384;mso-position-horizontal-relative:page">
            <v:imagedata r:id="rId6" o:title=""/>
            <w10:wrap anchorx="page"/>
          </v:shape>
        </w:pict>
      </w:r>
      <w:r w:rsidR="002B7ABC">
        <w:rPr>
          <w:color w:val="3E3E3E"/>
          <w:sz w:val="24"/>
          <w:szCs w:val="24"/>
        </w:rPr>
        <w:t>A nod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, r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p</w:t>
      </w:r>
      <w:r w:rsidR="002B7ABC">
        <w:rPr>
          <w:color w:val="3E3E3E"/>
          <w:sz w:val="24"/>
          <w:szCs w:val="24"/>
        </w:rPr>
        <w:t>r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s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n</w:t>
      </w:r>
      <w:r w:rsidR="002B7ABC">
        <w:rPr>
          <w:color w:val="3E3E3E"/>
          <w:spacing w:val="3"/>
          <w:sz w:val="24"/>
          <w:szCs w:val="24"/>
        </w:rPr>
        <w:t>t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 xml:space="preserve">d 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s a</w:t>
      </w:r>
      <w:r w:rsidR="002B7ABC">
        <w:rPr>
          <w:color w:val="3E3E3E"/>
          <w:spacing w:val="1"/>
          <w:sz w:val="24"/>
          <w:szCs w:val="24"/>
        </w:rPr>
        <w:t xml:space="preserve"> 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ub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, is a p</w:t>
      </w:r>
      <w:r w:rsidR="002B7ABC">
        <w:rPr>
          <w:color w:val="3E3E3E"/>
          <w:spacing w:val="4"/>
          <w:sz w:val="24"/>
          <w:szCs w:val="24"/>
        </w:rPr>
        <w:t>h</w:t>
      </w:r>
      <w:r w:rsidR="002B7ABC">
        <w:rPr>
          <w:color w:val="3E3E3E"/>
          <w:spacing w:val="-5"/>
          <w:sz w:val="24"/>
          <w:szCs w:val="24"/>
        </w:rPr>
        <w:t>y</w:t>
      </w:r>
      <w:r w:rsidR="002B7ABC">
        <w:rPr>
          <w:color w:val="3E3E3E"/>
          <w:sz w:val="24"/>
          <w:szCs w:val="24"/>
        </w:rPr>
        <w:t>sic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l</w:t>
      </w:r>
      <w:r w:rsidR="002B7ABC">
        <w:rPr>
          <w:color w:val="3E3E3E"/>
          <w:spacing w:val="3"/>
          <w:sz w:val="24"/>
          <w:szCs w:val="24"/>
        </w:rPr>
        <w:t xml:space="preserve">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nt</w:t>
      </w:r>
      <w:r w:rsidR="002B7ABC">
        <w:rPr>
          <w:color w:val="3E3E3E"/>
          <w:spacing w:val="1"/>
          <w:sz w:val="24"/>
          <w:szCs w:val="24"/>
        </w:rPr>
        <w:t>i</w:t>
      </w:r>
      <w:r w:rsidR="002B7ABC">
        <w:rPr>
          <w:color w:val="3E3E3E"/>
          <w:spacing w:val="3"/>
          <w:sz w:val="24"/>
          <w:szCs w:val="24"/>
        </w:rPr>
        <w:t>t</w:t>
      </w:r>
      <w:r w:rsidR="002B7ABC">
        <w:rPr>
          <w:color w:val="3E3E3E"/>
          <w:sz w:val="24"/>
          <w:szCs w:val="24"/>
        </w:rPr>
        <w:t>y</w:t>
      </w:r>
      <w:r w:rsidR="002B7ABC">
        <w:rPr>
          <w:color w:val="3E3E3E"/>
          <w:spacing w:val="-3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 xml:space="preserve">that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x</w:t>
      </w:r>
      <w:r w:rsidR="002B7ABC">
        <w:rPr>
          <w:color w:val="3E3E3E"/>
          <w:spacing w:val="-1"/>
          <w:sz w:val="24"/>
          <w:szCs w:val="24"/>
        </w:rPr>
        <w:t>ec</w:t>
      </w:r>
      <w:r w:rsidR="002B7ABC">
        <w:rPr>
          <w:color w:val="3E3E3E"/>
          <w:sz w:val="24"/>
          <w:szCs w:val="24"/>
        </w:rPr>
        <w:t>utes one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or mo</w:t>
      </w:r>
      <w:r w:rsidR="002B7ABC">
        <w:rPr>
          <w:color w:val="3E3E3E"/>
          <w:spacing w:val="1"/>
          <w:sz w:val="24"/>
          <w:szCs w:val="24"/>
        </w:rPr>
        <w:t>r</w:t>
      </w:r>
      <w:r w:rsidR="002B7ABC">
        <w:rPr>
          <w:color w:val="3E3E3E"/>
          <w:sz w:val="24"/>
          <w:szCs w:val="24"/>
        </w:rPr>
        <w:t xml:space="preserve">e 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omponents, sub</w:t>
      </w:r>
      <w:r w:rsidR="002B7ABC">
        <w:rPr>
          <w:color w:val="3E3E3E"/>
          <w:spacing w:val="3"/>
          <w:sz w:val="24"/>
          <w:szCs w:val="24"/>
        </w:rPr>
        <w:t>s</w:t>
      </w:r>
      <w:r w:rsidR="002B7ABC">
        <w:rPr>
          <w:color w:val="3E3E3E"/>
          <w:spacing w:val="-5"/>
          <w:sz w:val="24"/>
          <w:szCs w:val="24"/>
        </w:rPr>
        <w:t>y</w:t>
      </w:r>
      <w:r w:rsidR="002B7ABC">
        <w:rPr>
          <w:color w:val="3E3E3E"/>
          <w:sz w:val="24"/>
          <w:szCs w:val="24"/>
        </w:rPr>
        <w:t>stems</w:t>
      </w:r>
      <w:r w:rsidR="002B7ABC">
        <w:rPr>
          <w:color w:val="3E3E3E"/>
          <w:spacing w:val="3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 xml:space="preserve">or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x</w:t>
      </w:r>
      <w:r w:rsidR="002B7ABC">
        <w:rPr>
          <w:color w:val="3E3E3E"/>
          <w:spacing w:val="-1"/>
          <w:sz w:val="24"/>
          <w:szCs w:val="24"/>
        </w:rPr>
        <w:t>ec</w:t>
      </w:r>
      <w:r w:rsidR="002B7ABC">
        <w:rPr>
          <w:color w:val="3E3E3E"/>
          <w:sz w:val="24"/>
          <w:szCs w:val="24"/>
        </w:rPr>
        <w:t>utable. A node</w:t>
      </w:r>
      <w:r w:rsidR="002B7ABC">
        <w:rPr>
          <w:color w:val="3E3E3E"/>
          <w:spacing w:val="1"/>
          <w:sz w:val="24"/>
          <w:szCs w:val="24"/>
        </w:rPr>
        <w:t xml:space="preserve"> 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pacing w:val="2"/>
          <w:sz w:val="24"/>
          <w:szCs w:val="24"/>
        </w:rPr>
        <w:t>o</w:t>
      </w:r>
      <w:r w:rsidR="002B7ABC">
        <w:rPr>
          <w:color w:val="3E3E3E"/>
          <w:sz w:val="24"/>
          <w:szCs w:val="24"/>
        </w:rPr>
        <w:t>uld be a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h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r</w:t>
      </w:r>
      <w:r w:rsidR="002B7ABC">
        <w:rPr>
          <w:color w:val="3E3E3E"/>
          <w:spacing w:val="1"/>
          <w:sz w:val="24"/>
          <w:szCs w:val="24"/>
        </w:rPr>
        <w:t>d</w:t>
      </w:r>
      <w:r w:rsidR="002B7ABC">
        <w:rPr>
          <w:color w:val="3E3E3E"/>
          <w:sz w:val="24"/>
          <w:szCs w:val="24"/>
        </w:rPr>
        <w:t>w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pacing w:val="1"/>
          <w:sz w:val="24"/>
          <w:szCs w:val="24"/>
        </w:rPr>
        <w:t>r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or so</w:t>
      </w:r>
      <w:r w:rsidR="002B7ABC">
        <w:rPr>
          <w:color w:val="3E3E3E"/>
          <w:spacing w:val="-1"/>
          <w:sz w:val="24"/>
          <w:szCs w:val="24"/>
        </w:rPr>
        <w:t>f</w:t>
      </w:r>
      <w:r w:rsidR="002B7ABC">
        <w:rPr>
          <w:color w:val="3E3E3E"/>
          <w:spacing w:val="3"/>
          <w:sz w:val="24"/>
          <w:szCs w:val="24"/>
        </w:rPr>
        <w:t>t</w:t>
      </w:r>
      <w:r w:rsidR="002B7ABC">
        <w:rPr>
          <w:color w:val="3E3E3E"/>
          <w:sz w:val="24"/>
          <w:szCs w:val="24"/>
        </w:rPr>
        <w:t>w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 xml:space="preserve">re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lem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nt.</w:t>
      </w:r>
    </w:p>
    <w:p w:rsidR="003E5976" w:rsidRDefault="003E5976">
      <w:pPr>
        <w:spacing w:before="2" w:line="140" w:lineRule="exact"/>
        <w:rPr>
          <w:sz w:val="15"/>
          <w:szCs w:val="15"/>
        </w:rPr>
      </w:pPr>
    </w:p>
    <w:p w:rsidR="003E5976" w:rsidRDefault="003E5976">
      <w:pPr>
        <w:spacing w:line="200" w:lineRule="exact"/>
        <w:sectPr w:rsidR="003E5976">
          <w:type w:val="continuous"/>
          <w:pgSz w:w="12240" w:h="15840"/>
          <w:pgMar w:top="460" w:right="1220" w:bottom="280" w:left="1220" w:header="720" w:footer="720" w:gutter="0"/>
          <w:cols w:space="720"/>
        </w:sectPr>
      </w:pPr>
    </w:p>
    <w:p w:rsidR="003E5976" w:rsidRDefault="002B7ABC">
      <w:pPr>
        <w:spacing w:before="29"/>
        <w:ind w:left="120"/>
        <w:rPr>
          <w:sz w:val="24"/>
          <w:szCs w:val="24"/>
        </w:rPr>
      </w:pPr>
      <w:r>
        <w:rPr>
          <w:b/>
          <w:i/>
          <w:color w:val="3E3E3E"/>
          <w:sz w:val="24"/>
          <w:szCs w:val="24"/>
        </w:rPr>
        <w:lastRenderedPageBreak/>
        <w:t>Art</w:t>
      </w:r>
      <w:r>
        <w:rPr>
          <w:b/>
          <w:i/>
          <w:color w:val="3E3E3E"/>
          <w:spacing w:val="1"/>
          <w:sz w:val="24"/>
          <w:szCs w:val="24"/>
        </w:rPr>
        <w:t>i</w:t>
      </w:r>
      <w:r>
        <w:rPr>
          <w:b/>
          <w:i/>
          <w:color w:val="3E3E3E"/>
          <w:sz w:val="24"/>
          <w:szCs w:val="24"/>
        </w:rPr>
        <w:t>fa</w:t>
      </w:r>
      <w:r>
        <w:rPr>
          <w:b/>
          <w:i/>
          <w:color w:val="3E3E3E"/>
          <w:spacing w:val="-2"/>
          <w:sz w:val="24"/>
          <w:szCs w:val="24"/>
        </w:rPr>
        <w:t>c</w:t>
      </w:r>
      <w:r>
        <w:rPr>
          <w:b/>
          <w:i/>
          <w:color w:val="3E3E3E"/>
          <w:sz w:val="24"/>
          <w:szCs w:val="24"/>
        </w:rPr>
        <w:t>ts</w:t>
      </w:r>
    </w:p>
    <w:p w:rsidR="003E5976" w:rsidRDefault="002B7ABC">
      <w:pPr>
        <w:spacing w:before="5" w:line="140" w:lineRule="exact"/>
        <w:rPr>
          <w:sz w:val="14"/>
          <w:szCs w:val="14"/>
        </w:rPr>
      </w:pPr>
      <w:r>
        <w:br w:type="column"/>
      </w: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A66410">
      <w:pPr>
        <w:ind w:right="472"/>
        <w:rPr>
          <w:sz w:val="24"/>
          <w:szCs w:val="24"/>
        </w:rPr>
        <w:sectPr w:rsidR="003E5976">
          <w:type w:val="continuous"/>
          <w:pgSz w:w="12240" w:h="15840"/>
          <w:pgMar w:top="460" w:right="1220" w:bottom="280" w:left="1220" w:header="720" w:footer="720" w:gutter="0"/>
          <w:cols w:num="2" w:space="720" w:equalWidth="0">
            <w:col w:w="1960" w:space="139"/>
            <w:col w:w="7701"/>
          </w:cols>
        </w:sectPr>
      </w:pPr>
      <w:r>
        <w:pict>
          <v:shape id="_x0000_s1077" type="#_x0000_t75" style="position:absolute;margin-left:66.95pt;margin-top:.25pt;width:92.05pt;height:33pt;z-index:-251663360;mso-position-horizontal-relative:page">
            <v:imagedata r:id="rId7" o:title=""/>
            <w10:wrap anchorx="page"/>
          </v:shape>
        </w:pict>
      </w:r>
      <w:r w:rsidR="002B7ABC">
        <w:rPr>
          <w:color w:val="3E3E3E"/>
          <w:sz w:val="24"/>
          <w:szCs w:val="24"/>
        </w:rPr>
        <w:t>A</w:t>
      </w:r>
      <w:r w:rsidR="002B7ABC">
        <w:rPr>
          <w:color w:val="3E3E3E"/>
          <w:spacing w:val="-1"/>
          <w:sz w:val="24"/>
          <w:szCs w:val="24"/>
        </w:rPr>
        <w:t>r</w:t>
      </w:r>
      <w:r w:rsidR="002B7ABC">
        <w:rPr>
          <w:color w:val="3E3E3E"/>
          <w:sz w:val="24"/>
          <w:szCs w:val="24"/>
        </w:rPr>
        <w:t>t</w:t>
      </w:r>
      <w:r w:rsidR="002B7ABC">
        <w:rPr>
          <w:color w:val="3E3E3E"/>
          <w:spacing w:val="1"/>
          <w:sz w:val="24"/>
          <w:szCs w:val="24"/>
        </w:rPr>
        <w:t>i</w:t>
      </w:r>
      <w:r w:rsidR="002B7ABC">
        <w:rPr>
          <w:color w:val="3E3E3E"/>
          <w:sz w:val="24"/>
          <w:szCs w:val="24"/>
        </w:rPr>
        <w:t>f</w:t>
      </w:r>
      <w:r w:rsidR="002B7ABC">
        <w:rPr>
          <w:color w:val="3E3E3E"/>
          <w:spacing w:val="-2"/>
          <w:sz w:val="24"/>
          <w:szCs w:val="24"/>
        </w:rPr>
        <w:t>a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 xml:space="preserve">ts </w:t>
      </w:r>
      <w:r w:rsidR="002B7ABC">
        <w:rPr>
          <w:color w:val="3E3E3E"/>
          <w:spacing w:val="2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re</w:t>
      </w:r>
      <w:r w:rsidR="002B7ABC">
        <w:rPr>
          <w:color w:val="3E3E3E"/>
          <w:spacing w:val="-2"/>
          <w:sz w:val="24"/>
          <w:szCs w:val="24"/>
        </w:rPr>
        <w:t xml:space="preserve"> 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o</w:t>
      </w:r>
      <w:r w:rsidR="002B7ABC">
        <w:rPr>
          <w:color w:val="3E3E3E"/>
          <w:spacing w:val="2"/>
          <w:sz w:val="24"/>
          <w:szCs w:val="24"/>
        </w:rPr>
        <w:t>n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r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pacing w:val="3"/>
          <w:sz w:val="24"/>
          <w:szCs w:val="24"/>
        </w:rPr>
        <w:t>t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e</w:t>
      </w:r>
      <w:r w:rsidR="002B7ABC">
        <w:rPr>
          <w:color w:val="3E3E3E"/>
          <w:sz w:val="24"/>
          <w:szCs w:val="24"/>
        </w:rPr>
        <w:t>l</w:t>
      </w:r>
      <w:r w:rsidR="002B7ABC">
        <w:rPr>
          <w:color w:val="3E3E3E"/>
          <w:spacing w:val="2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ments th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t a</w:t>
      </w:r>
      <w:r w:rsidR="002B7ABC">
        <w:rPr>
          <w:color w:val="3E3E3E"/>
          <w:spacing w:val="-1"/>
          <w:sz w:val="24"/>
          <w:szCs w:val="24"/>
        </w:rPr>
        <w:t>r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pacing w:val="1"/>
          <w:sz w:val="24"/>
          <w:szCs w:val="24"/>
        </w:rPr>
        <w:t>c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us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 xml:space="preserve">d </w:t>
      </w:r>
      <w:r w:rsidR="002B7ABC">
        <w:rPr>
          <w:color w:val="3E3E3E"/>
          <w:spacing w:val="5"/>
          <w:sz w:val="24"/>
          <w:szCs w:val="24"/>
        </w:rPr>
        <w:t>b</w:t>
      </w:r>
      <w:r w:rsidR="002B7ABC">
        <w:rPr>
          <w:color w:val="3E3E3E"/>
          <w:sz w:val="24"/>
          <w:szCs w:val="24"/>
        </w:rPr>
        <w:t>y</w:t>
      </w:r>
      <w:r w:rsidR="002B7ABC">
        <w:rPr>
          <w:color w:val="3E3E3E"/>
          <w:spacing w:val="-3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a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d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v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lop</w:t>
      </w:r>
      <w:r w:rsidR="002B7ABC">
        <w:rPr>
          <w:color w:val="3E3E3E"/>
          <w:spacing w:val="1"/>
          <w:sz w:val="24"/>
          <w:szCs w:val="24"/>
        </w:rPr>
        <w:t>m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nt pr</w:t>
      </w:r>
      <w:r w:rsidR="002B7ABC">
        <w:rPr>
          <w:color w:val="3E3E3E"/>
          <w:spacing w:val="2"/>
          <w:sz w:val="24"/>
          <w:szCs w:val="24"/>
        </w:rPr>
        <w:t>o</w:t>
      </w:r>
      <w:r w:rsidR="002B7ABC">
        <w:rPr>
          <w:color w:val="3E3E3E"/>
          <w:spacing w:val="-1"/>
          <w:sz w:val="24"/>
          <w:szCs w:val="24"/>
        </w:rPr>
        <w:t>ce</w:t>
      </w:r>
      <w:r w:rsidR="002B7ABC">
        <w:rPr>
          <w:color w:val="3E3E3E"/>
          <w:sz w:val="24"/>
          <w:szCs w:val="24"/>
        </w:rPr>
        <w:t>ss. E</w:t>
      </w:r>
      <w:r w:rsidR="002B7ABC">
        <w:rPr>
          <w:color w:val="3E3E3E"/>
          <w:spacing w:val="2"/>
          <w:sz w:val="24"/>
          <w:szCs w:val="24"/>
        </w:rPr>
        <w:t>x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mp</w:t>
      </w:r>
      <w:r w:rsidR="002B7ABC">
        <w:rPr>
          <w:color w:val="3E3E3E"/>
          <w:spacing w:val="1"/>
          <w:sz w:val="24"/>
          <w:szCs w:val="24"/>
        </w:rPr>
        <w:t>l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 xml:space="preserve">s of 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rtif</w:t>
      </w:r>
      <w:r w:rsidR="002B7ABC">
        <w:rPr>
          <w:color w:val="3E3E3E"/>
          <w:spacing w:val="-1"/>
          <w:sz w:val="24"/>
          <w:szCs w:val="24"/>
        </w:rPr>
        <w:t>ac</w:t>
      </w:r>
      <w:r w:rsidR="002B7ABC">
        <w:rPr>
          <w:color w:val="3E3E3E"/>
          <w:sz w:val="24"/>
          <w:szCs w:val="24"/>
        </w:rPr>
        <w:t>ts a</w:t>
      </w:r>
      <w:r w:rsidR="002B7ABC">
        <w:rPr>
          <w:color w:val="3E3E3E"/>
          <w:spacing w:val="1"/>
          <w:sz w:val="24"/>
          <w:szCs w:val="24"/>
        </w:rPr>
        <w:t>r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l</w:t>
      </w:r>
      <w:r w:rsidR="002B7ABC">
        <w:rPr>
          <w:color w:val="3E3E3E"/>
          <w:spacing w:val="1"/>
          <w:sz w:val="24"/>
          <w:szCs w:val="24"/>
        </w:rPr>
        <w:t>i</w:t>
      </w:r>
      <w:r w:rsidR="002B7ABC">
        <w:rPr>
          <w:color w:val="3E3E3E"/>
          <w:sz w:val="24"/>
          <w:szCs w:val="24"/>
        </w:rPr>
        <w:t>br</w:t>
      </w:r>
      <w:r w:rsidR="002B7ABC">
        <w:rPr>
          <w:color w:val="3E3E3E"/>
          <w:spacing w:val="-2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ri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 xml:space="preserve">s, 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pacing w:val="1"/>
          <w:sz w:val="24"/>
          <w:szCs w:val="24"/>
        </w:rPr>
        <w:t>r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 xml:space="preserve">hives, 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o</w:t>
      </w:r>
      <w:r w:rsidR="002B7ABC">
        <w:rPr>
          <w:color w:val="3E3E3E"/>
          <w:spacing w:val="2"/>
          <w:sz w:val="24"/>
          <w:szCs w:val="24"/>
        </w:rPr>
        <w:t>n</w:t>
      </w:r>
      <w:r w:rsidR="002B7ABC">
        <w:rPr>
          <w:color w:val="3E3E3E"/>
          <w:sz w:val="24"/>
          <w:szCs w:val="24"/>
        </w:rPr>
        <w:t>figu</w:t>
      </w:r>
      <w:r w:rsidR="002B7ABC">
        <w:rPr>
          <w:color w:val="3E3E3E"/>
          <w:spacing w:val="-1"/>
          <w:sz w:val="24"/>
          <w:szCs w:val="24"/>
        </w:rPr>
        <w:t>ra</w:t>
      </w:r>
      <w:r w:rsidR="002B7ABC">
        <w:rPr>
          <w:color w:val="3E3E3E"/>
          <w:sz w:val="24"/>
          <w:szCs w:val="24"/>
        </w:rPr>
        <w:t>t</w:t>
      </w:r>
      <w:r w:rsidR="002B7ABC">
        <w:rPr>
          <w:color w:val="3E3E3E"/>
          <w:spacing w:val="1"/>
          <w:sz w:val="24"/>
          <w:szCs w:val="24"/>
        </w:rPr>
        <w:t>i</w:t>
      </w:r>
      <w:r w:rsidR="002B7ABC">
        <w:rPr>
          <w:color w:val="3E3E3E"/>
          <w:sz w:val="24"/>
          <w:szCs w:val="24"/>
        </w:rPr>
        <w:t xml:space="preserve">on files,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x</w:t>
      </w:r>
      <w:r w:rsidR="002B7ABC">
        <w:rPr>
          <w:color w:val="3E3E3E"/>
          <w:spacing w:val="-1"/>
          <w:sz w:val="24"/>
          <w:szCs w:val="24"/>
        </w:rPr>
        <w:t>ec</w:t>
      </w:r>
      <w:r w:rsidR="002B7ABC">
        <w:rPr>
          <w:color w:val="3E3E3E"/>
          <w:sz w:val="24"/>
          <w:szCs w:val="24"/>
        </w:rPr>
        <w:t>utable fil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 xml:space="preserve">s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tc.</w:t>
      </w:r>
    </w:p>
    <w:p w:rsidR="003E5976" w:rsidRDefault="003E5976">
      <w:pPr>
        <w:spacing w:before="3" w:line="140" w:lineRule="exact"/>
        <w:rPr>
          <w:sz w:val="15"/>
          <w:szCs w:val="15"/>
        </w:rPr>
      </w:pPr>
    </w:p>
    <w:p w:rsidR="003E5976" w:rsidRDefault="003E5976">
      <w:pPr>
        <w:spacing w:line="200" w:lineRule="exact"/>
        <w:sectPr w:rsidR="003E5976">
          <w:type w:val="continuous"/>
          <w:pgSz w:w="12240" w:h="15840"/>
          <w:pgMar w:top="460" w:right="1220" w:bottom="280" w:left="1220" w:header="720" w:footer="720" w:gutter="0"/>
          <w:cols w:space="720"/>
        </w:sectPr>
      </w:pPr>
    </w:p>
    <w:p w:rsidR="003E5976" w:rsidRDefault="002B7ABC">
      <w:pPr>
        <w:spacing w:before="29"/>
        <w:ind w:left="120"/>
        <w:rPr>
          <w:sz w:val="24"/>
          <w:szCs w:val="24"/>
        </w:rPr>
      </w:pPr>
      <w:r>
        <w:rPr>
          <w:b/>
          <w:i/>
          <w:color w:val="3E3E3E"/>
          <w:sz w:val="24"/>
          <w:szCs w:val="24"/>
        </w:rPr>
        <w:lastRenderedPageBreak/>
        <w:t>C</w:t>
      </w:r>
      <w:r>
        <w:rPr>
          <w:b/>
          <w:i/>
          <w:color w:val="3E3E3E"/>
          <w:spacing w:val="-2"/>
          <w:sz w:val="24"/>
          <w:szCs w:val="24"/>
        </w:rPr>
        <w:t>o</w:t>
      </w:r>
      <w:r>
        <w:rPr>
          <w:b/>
          <w:i/>
          <w:color w:val="3E3E3E"/>
          <w:sz w:val="24"/>
          <w:szCs w:val="24"/>
        </w:rPr>
        <w:t>m</w:t>
      </w:r>
      <w:r>
        <w:rPr>
          <w:b/>
          <w:i/>
          <w:color w:val="3E3E3E"/>
          <w:spacing w:val="3"/>
          <w:sz w:val="24"/>
          <w:szCs w:val="24"/>
        </w:rPr>
        <w:t>m</w:t>
      </w:r>
      <w:r>
        <w:rPr>
          <w:b/>
          <w:i/>
          <w:color w:val="3E3E3E"/>
          <w:spacing w:val="1"/>
          <w:sz w:val="24"/>
          <w:szCs w:val="24"/>
        </w:rPr>
        <w:t>u</w:t>
      </w:r>
      <w:r>
        <w:rPr>
          <w:b/>
          <w:i/>
          <w:color w:val="3E3E3E"/>
          <w:spacing w:val="-1"/>
          <w:sz w:val="24"/>
          <w:szCs w:val="24"/>
        </w:rPr>
        <w:t>n</w:t>
      </w:r>
      <w:r>
        <w:rPr>
          <w:b/>
          <w:i/>
          <w:color w:val="3E3E3E"/>
          <w:sz w:val="24"/>
          <w:szCs w:val="24"/>
        </w:rPr>
        <w:t>ication</w:t>
      </w:r>
      <w:r>
        <w:rPr>
          <w:b/>
          <w:i/>
          <w:color w:val="3E3E3E"/>
          <w:spacing w:val="1"/>
          <w:sz w:val="24"/>
          <w:szCs w:val="24"/>
        </w:rPr>
        <w:t xml:space="preserve"> </w:t>
      </w:r>
      <w:r>
        <w:rPr>
          <w:b/>
          <w:i/>
          <w:color w:val="3E3E3E"/>
          <w:sz w:val="24"/>
          <w:szCs w:val="24"/>
        </w:rPr>
        <w:t>A</w:t>
      </w:r>
      <w:r>
        <w:rPr>
          <w:b/>
          <w:i/>
          <w:color w:val="3E3E3E"/>
          <w:spacing w:val="-2"/>
          <w:sz w:val="24"/>
          <w:szCs w:val="24"/>
        </w:rPr>
        <w:t>s</w:t>
      </w:r>
      <w:r>
        <w:rPr>
          <w:b/>
          <w:i/>
          <w:color w:val="3E3E3E"/>
          <w:sz w:val="24"/>
          <w:szCs w:val="24"/>
        </w:rPr>
        <w:t>so</w:t>
      </w:r>
      <w:r>
        <w:rPr>
          <w:b/>
          <w:i/>
          <w:color w:val="3E3E3E"/>
          <w:spacing w:val="-1"/>
          <w:sz w:val="24"/>
          <w:szCs w:val="24"/>
        </w:rPr>
        <w:t>c</w:t>
      </w:r>
      <w:r>
        <w:rPr>
          <w:b/>
          <w:i/>
          <w:color w:val="3E3E3E"/>
          <w:sz w:val="24"/>
          <w:szCs w:val="24"/>
        </w:rPr>
        <w:t>ia</w:t>
      </w:r>
      <w:r>
        <w:rPr>
          <w:b/>
          <w:i/>
          <w:color w:val="3E3E3E"/>
          <w:spacing w:val="1"/>
          <w:sz w:val="24"/>
          <w:szCs w:val="24"/>
        </w:rPr>
        <w:t>t</w:t>
      </w:r>
      <w:r>
        <w:rPr>
          <w:b/>
          <w:i/>
          <w:color w:val="3E3E3E"/>
          <w:sz w:val="24"/>
          <w:szCs w:val="24"/>
        </w:rPr>
        <w:t>ion</w:t>
      </w:r>
    </w:p>
    <w:p w:rsidR="003E5976" w:rsidRDefault="003E5976">
      <w:pPr>
        <w:spacing w:before="8" w:line="160" w:lineRule="exact"/>
        <w:rPr>
          <w:sz w:val="16"/>
          <w:szCs w:val="16"/>
        </w:rPr>
      </w:pPr>
    </w:p>
    <w:p w:rsidR="003E5976" w:rsidRDefault="00A66410">
      <w:pPr>
        <w:ind w:left="119"/>
      </w:pPr>
      <w:r>
        <w:pict>
          <v:shape id="_x0000_i1029" type="#_x0000_t75" style="width:165.75pt;height:43.5pt">
            <v:imagedata r:id="rId8" o:title=""/>
          </v:shape>
        </w:pict>
      </w:r>
    </w:p>
    <w:p w:rsidR="003E5976" w:rsidRDefault="003E5976">
      <w:pPr>
        <w:spacing w:before="5" w:line="180" w:lineRule="exact"/>
        <w:rPr>
          <w:sz w:val="19"/>
          <w:szCs w:val="19"/>
        </w:rPr>
      </w:pPr>
    </w:p>
    <w:p w:rsidR="003E5976" w:rsidRDefault="002B7ABC">
      <w:pPr>
        <w:spacing w:line="260" w:lineRule="exact"/>
        <w:ind w:left="120"/>
        <w:rPr>
          <w:sz w:val="24"/>
          <w:szCs w:val="24"/>
        </w:rPr>
      </w:pPr>
      <w:r>
        <w:rPr>
          <w:b/>
          <w:i/>
          <w:color w:val="3E3E3E"/>
          <w:position w:val="-1"/>
          <w:sz w:val="24"/>
          <w:szCs w:val="24"/>
        </w:rPr>
        <w:t>D</w:t>
      </w:r>
      <w:r>
        <w:rPr>
          <w:b/>
          <w:i/>
          <w:color w:val="3E3E3E"/>
          <w:spacing w:val="-1"/>
          <w:position w:val="-1"/>
          <w:sz w:val="24"/>
          <w:szCs w:val="24"/>
        </w:rPr>
        <w:t>ev</w:t>
      </w:r>
      <w:r>
        <w:rPr>
          <w:b/>
          <w:i/>
          <w:color w:val="3E3E3E"/>
          <w:position w:val="-1"/>
          <w:sz w:val="24"/>
          <w:szCs w:val="24"/>
        </w:rPr>
        <w:t>i</w:t>
      </w:r>
      <w:r>
        <w:rPr>
          <w:b/>
          <w:i/>
          <w:color w:val="3E3E3E"/>
          <w:spacing w:val="2"/>
          <w:position w:val="-1"/>
          <w:sz w:val="24"/>
          <w:szCs w:val="24"/>
        </w:rPr>
        <w:t>c</w:t>
      </w:r>
      <w:r>
        <w:rPr>
          <w:b/>
          <w:i/>
          <w:color w:val="3E3E3E"/>
          <w:spacing w:val="-1"/>
          <w:position w:val="-1"/>
          <w:sz w:val="24"/>
          <w:szCs w:val="24"/>
        </w:rPr>
        <w:t>e</w:t>
      </w:r>
      <w:r>
        <w:rPr>
          <w:b/>
          <w:i/>
          <w:color w:val="3E3E3E"/>
          <w:position w:val="-1"/>
          <w:sz w:val="24"/>
          <w:szCs w:val="24"/>
        </w:rPr>
        <w:t>s</w:t>
      </w:r>
    </w:p>
    <w:p w:rsidR="003E5976" w:rsidRDefault="002B7ABC">
      <w:pPr>
        <w:spacing w:before="5" w:line="140" w:lineRule="exact"/>
        <w:rPr>
          <w:sz w:val="14"/>
          <w:szCs w:val="14"/>
        </w:rPr>
      </w:pPr>
      <w:r>
        <w:br w:type="column"/>
      </w: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2B7ABC">
      <w:pPr>
        <w:ind w:right="79"/>
        <w:rPr>
          <w:sz w:val="24"/>
          <w:szCs w:val="24"/>
        </w:rPr>
        <w:sectPr w:rsidR="003E5976">
          <w:type w:val="continuous"/>
          <w:pgSz w:w="12240" w:h="15840"/>
          <w:pgMar w:top="460" w:right="1220" w:bottom="280" w:left="1220" w:header="720" w:footer="720" w:gutter="0"/>
          <w:cols w:num="2" w:space="720" w:equalWidth="0">
            <w:col w:w="3477" w:space="152"/>
            <w:col w:w="6171"/>
          </w:cols>
        </w:sectPr>
      </w:pPr>
      <w:r>
        <w:rPr>
          <w:color w:val="3E3E3E"/>
          <w:sz w:val="24"/>
          <w:szCs w:val="24"/>
        </w:rPr>
        <w:t xml:space="preserve">This 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s r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pr</w:t>
      </w:r>
      <w:r>
        <w:rPr>
          <w:color w:val="3E3E3E"/>
          <w:spacing w:val="-2"/>
          <w:sz w:val="24"/>
          <w:szCs w:val="24"/>
        </w:rPr>
        <w:t>e</w:t>
      </w:r>
      <w:r>
        <w:rPr>
          <w:color w:val="3E3E3E"/>
          <w:sz w:val="24"/>
          <w:szCs w:val="24"/>
        </w:rPr>
        <w:t>s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 xml:space="preserve">nted </w:t>
      </w:r>
      <w:r>
        <w:rPr>
          <w:color w:val="3E3E3E"/>
          <w:spacing w:val="4"/>
          <w:sz w:val="24"/>
          <w:szCs w:val="24"/>
        </w:rPr>
        <w:t>b</w:t>
      </w:r>
      <w:r>
        <w:rPr>
          <w:color w:val="3E3E3E"/>
          <w:sz w:val="24"/>
          <w:szCs w:val="24"/>
        </w:rPr>
        <w:t>y</w:t>
      </w:r>
      <w:r>
        <w:rPr>
          <w:color w:val="3E3E3E"/>
          <w:spacing w:val="-3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a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pacing w:val="2"/>
          <w:sz w:val="24"/>
          <w:szCs w:val="24"/>
        </w:rPr>
        <w:t>s</w:t>
      </w:r>
      <w:r>
        <w:rPr>
          <w:color w:val="3E3E3E"/>
          <w:sz w:val="24"/>
          <w:szCs w:val="24"/>
        </w:rPr>
        <w:t>ol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d l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ne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b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tw</w:t>
      </w:r>
      <w:r>
        <w:rPr>
          <w:color w:val="3E3E3E"/>
          <w:spacing w:val="-1"/>
          <w:sz w:val="24"/>
          <w:szCs w:val="24"/>
        </w:rPr>
        <w:t>ee</w:t>
      </w:r>
      <w:r>
        <w:rPr>
          <w:color w:val="3E3E3E"/>
          <w:sz w:val="24"/>
          <w:szCs w:val="24"/>
        </w:rPr>
        <w:t>n two n</w:t>
      </w:r>
      <w:r>
        <w:rPr>
          <w:color w:val="3E3E3E"/>
          <w:spacing w:val="2"/>
          <w:sz w:val="24"/>
          <w:szCs w:val="24"/>
        </w:rPr>
        <w:t>o</w:t>
      </w:r>
      <w:r>
        <w:rPr>
          <w:color w:val="3E3E3E"/>
          <w:sz w:val="24"/>
          <w:szCs w:val="24"/>
        </w:rPr>
        <w:t>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s.</w:t>
      </w:r>
      <w:r>
        <w:rPr>
          <w:color w:val="3E3E3E"/>
          <w:spacing w:val="2"/>
          <w:sz w:val="24"/>
          <w:szCs w:val="24"/>
        </w:rPr>
        <w:t xml:space="preserve"> </w:t>
      </w:r>
      <w:r>
        <w:rPr>
          <w:color w:val="3E3E3E"/>
          <w:spacing w:val="-6"/>
          <w:sz w:val="24"/>
          <w:szCs w:val="24"/>
        </w:rPr>
        <w:t>I</w:t>
      </w:r>
      <w:r>
        <w:rPr>
          <w:color w:val="3E3E3E"/>
          <w:sz w:val="24"/>
          <w:szCs w:val="24"/>
        </w:rPr>
        <w:t>t sh</w:t>
      </w:r>
      <w:r>
        <w:rPr>
          <w:color w:val="3E3E3E"/>
          <w:spacing w:val="3"/>
          <w:sz w:val="24"/>
          <w:szCs w:val="24"/>
        </w:rPr>
        <w:t>o</w:t>
      </w:r>
      <w:r>
        <w:rPr>
          <w:color w:val="3E3E3E"/>
          <w:sz w:val="24"/>
          <w:szCs w:val="24"/>
        </w:rPr>
        <w:t>ws the p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 xml:space="preserve">th of 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>om</w:t>
      </w:r>
      <w:r>
        <w:rPr>
          <w:color w:val="3E3E3E"/>
          <w:spacing w:val="1"/>
          <w:sz w:val="24"/>
          <w:szCs w:val="24"/>
        </w:rPr>
        <w:t>m</w:t>
      </w:r>
      <w:r>
        <w:rPr>
          <w:color w:val="3E3E3E"/>
          <w:sz w:val="24"/>
          <w:szCs w:val="24"/>
        </w:rPr>
        <w:t>unic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t</w:t>
      </w:r>
      <w:r>
        <w:rPr>
          <w:color w:val="3E3E3E"/>
          <w:spacing w:val="3"/>
          <w:sz w:val="24"/>
          <w:szCs w:val="24"/>
        </w:rPr>
        <w:t>i</w:t>
      </w:r>
      <w:r>
        <w:rPr>
          <w:color w:val="3E3E3E"/>
          <w:sz w:val="24"/>
          <w:szCs w:val="24"/>
        </w:rPr>
        <w:t>on b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tw</w:t>
      </w:r>
      <w:r>
        <w:rPr>
          <w:color w:val="3E3E3E"/>
          <w:spacing w:val="-1"/>
          <w:sz w:val="24"/>
          <w:szCs w:val="24"/>
        </w:rPr>
        <w:t>ee</w:t>
      </w:r>
      <w:r>
        <w:rPr>
          <w:color w:val="3E3E3E"/>
          <w:sz w:val="24"/>
          <w:szCs w:val="24"/>
        </w:rPr>
        <w:t>n no</w:t>
      </w:r>
      <w:r>
        <w:rPr>
          <w:color w:val="3E3E3E"/>
          <w:spacing w:val="2"/>
          <w:sz w:val="24"/>
          <w:szCs w:val="24"/>
        </w:rPr>
        <w:t>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s.</w:t>
      </w:r>
    </w:p>
    <w:p w:rsidR="003E5976" w:rsidRDefault="003E5976">
      <w:pPr>
        <w:spacing w:before="16" w:line="200" w:lineRule="exact"/>
      </w:pPr>
    </w:p>
    <w:p w:rsidR="003E5976" w:rsidRDefault="00A66410">
      <w:pPr>
        <w:spacing w:before="29"/>
        <w:ind w:left="1768" w:right="148"/>
        <w:rPr>
          <w:sz w:val="24"/>
          <w:szCs w:val="24"/>
        </w:rPr>
      </w:pPr>
      <w:r>
        <w:pict>
          <v:shape id="_x0000_s1075" type="#_x0000_t75" style="position:absolute;left:0;text-align:left;margin-left:66.95pt;margin-top:1.9pt;width:74.5pt;height:55.3pt;z-index:-251662336;mso-position-horizontal-relative:page">
            <v:imagedata r:id="rId9" o:title=""/>
            <w10:wrap anchorx="page"/>
          </v:shape>
        </w:pict>
      </w:r>
      <w:r w:rsidR="002B7ABC">
        <w:rPr>
          <w:color w:val="3E3E3E"/>
          <w:sz w:val="24"/>
          <w:szCs w:val="24"/>
        </w:rPr>
        <w:t>A d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vice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is a no</w:t>
      </w:r>
      <w:r w:rsidR="002B7ABC">
        <w:rPr>
          <w:color w:val="3E3E3E"/>
          <w:spacing w:val="2"/>
          <w:sz w:val="24"/>
          <w:szCs w:val="24"/>
        </w:rPr>
        <w:t>d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that is us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d to r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pr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s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nt a p</w:t>
      </w:r>
      <w:r w:rsidR="002B7ABC">
        <w:rPr>
          <w:color w:val="3E3E3E"/>
          <w:spacing w:val="4"/>
          <w:sz w:val="24"/>
          <w:szCs w:val="24"/>
        </w:rPr>
        <w:t>h</w:t>
      </w:r>
      <w:r w:rsidR="002B7ABC">
        <w:rPr>
          <w:color w:val="3E3E3E"/>
          <w:spacing w:val="-5"/>
          <w:sz w:val="24"/>
          <w:szCs w:val="24"/>
        </w:rPr>
        <w:t>y</w:t>
      </w:r>
      <w:r w:rsidR="002B7ABC">
        <w:rPr>
          <w:color w:val="3E3E3E"/>
          <w:sz w:val="24"/>
          <w:szCs w:val="24"/>
        </w:rPr>
        <w:t>s</w:t>
      </w:r>
      <w:r w:rsidR="002B7ABC">
        <w:rPr>
          <w:color w:val="3E3E3E"/>
          <w:spacing w:val="3"/>
          <w:sz w:val="24"/>
          <w:szCs w:val="24"/>
        </w:rPr>
        <w:t>i</w:t>
      </w:r>
      <w:r w:rsidR="002B7ABC">
        <w:rPr>
          <w:color w:val="3E3E3E"/>
          <w:spacing w:val="-1"/>
          <w:sz w:val="24"/>
          <w:szCs w:val="24"/>
        </w:rPr>
        <w:t>ca</w:t>
      </w:r>
      <w:r w:rsidR="002B7ABC">
        <w:rPr>
          <w:color w:val="3E3E3E"/>
          <w:sz w:val="24"/>
          <w:szCs w:val="24"/>
        </w:rPr>
        <w:t>l computational r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so</w:t>
      </w:r>
      <w:r w:rsidR="002B7ABC">
        <w:rPr>
          <w:color w:val="3E3E3E"/>
          <w:spacing w:val="2"/>
          <w:sz w:val="24"/>
          <w:szCs w:val="24"/>
        </w:rPr>
        <w:t>u</w:t>
      </w:r>
      <w:r w:rsidR="002B7ABC">
        <w:rPr>
          <w:color w:val="3E3E3E"/>
          <w:spacing w:val="1"/>
          <w:sz w:val="24"/>
          <w:szCs w:val="24"/>
        </w:rPr>
        <w:t>r</w:t>
      </w:r>
      <w:r w:rsidR="002B7ABC">
        <w:rPr>
          <w:color w:val="3E3E3E"/>
          <w:spacing w:val="-1"/>
          <w:sz w:val="24"/>
          <w:szCs w:val="24"/>
        </w:rPr>
        <w:t>c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 xml:space="preserve">in a </w:t>
      </w:r>
      <w:r w:rsidR="002B7ABC">
        <w:rPr>
          <w:color w:val="3E3E3E"/>
          <w:spacing w:val="2"/>
          <w:sz w:val="24"/>
          <w:szCs w:val="24"/>
        </w:rPr>
        <w:t>s</w:t>
      </w:r>
      <w:r w:rsidR="002B7ABC">
        <w:rPr>
          <w:color w:val="3E3E3E"/>
          <w:spacing w:val="-5"/>
          <w:sz w:val="24"/>
          <w:szCs w:val="24"/>
        </w:rPr>
        <w:t>y</w:t>
      </w:r>
      <w:r w:rsidR="002B7ABC">
        <w:rPr>
          <w:color w:val="3E3E3E"/>
          <w:sz w:val="24"/>
          <w:szCs w:val="24"/>
        </w:rPr>
        <w:t xml:space="preserve">stem. An 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pacing w:val="2"/>
          <w:sz w:val="24"/>
          <w:szCs w:val="24"/>
        </w:rPr>
        <w:t>x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mp</w:t>
      </w:r>
      <w:r w:rsidR="002B7ABC">
        <w:rPr>
          <w:color w:val="3E3E3E"/>
          <w:spacing w:val="1"/>
          <w:sz w:val="24"/>
          <w:szCs w:val="24"/>
        </w:rPr>
        <w:t>l</w:t>
      </w:r>
      <w:r w:rsidR="002B7ABC">
        <w:rPr>
          <w:color w:val="3E3E3E"/>
          <w:sz w:val="24"/>
          <w:szCs w:val="24"/>
        </w:rPr>
        <w:t>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>of a d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vice</w:t>
      </w:r>
      <w:r w:rsidR="002B7ABC">
        <w:rPr>
          <w:color w:val="3E3E3E"/>
          <w:spacing w:val="-1"/>
          <w:sz w:val="24"/>
          <w:szCs w:val="24"/>
        </w:rPr>
        <w:t xml:space="preserve"> </w:t>
      </w:r>
      <w:r w:rsidR="002B7ABC">
        <w:rPr>
          <w:color w:val="3E3E3E"/>
          <w:sz w:val="24"/>
          <w:szCs w:val="24"/>
        </w:rPr>
        <w:t xml:space="preserve">is an 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ppl</w:t>
      </w:r>
      <w:r w:rsidR="002B7ABC">
        <w:rPr>
          <w:color w:val="3E3E3E"/>
          <w:spacing w:val="1"/>
          <w:sz w:val="24"/>
          <w:szCs w:val="24"/>
        </w:rPr>
        <w:t>ic</w:t>
      </w:r>
      <w:r w:rsidR="002B7ABC">
        <w:rPr>
          <w:color w:val="3E3E3E"/>
          <w:spacing w:val="-1"/>
          <w:sz w:val="24"/>
          <w:szCs w:val="24"/>
        </w:rPr>
        <w:t>a</w:t>
      </w:r>
      <w:r w:rsidR="002B7ABC">
        <w:rPr>
          <w:color w:val="3E3E3E"/>
          <w:sz w:val="24"/>
          <w:szCs w:val="24"/>
        </w:rPr>
        <w:t>t</w:t>
      </w:r>
      <w:r w:rsidR="002B7ABC">
        <w:rPr>
          <w:color w:val="3E3E3E"/>
          <w:spacing w:val="1"/>
          <w:sz w:val="24"/>
          <w:szCs w:val="24"/>
        </w:rPr>
        <w:t>i</w:t>
      </w:r>
      <w:r w:rsidR="002B7ABC">
        <w:rPr>
          <w:color w:val="3E3E3E"/>
          <w:sz w:val="24"/>
          <w:szCs w:val="24"/>
        </w:rPr>
        <w:t>on s</w:t>
      </w:r>
      <w:r w:rsidR="002B7ABC">
        <w:rPr>
          <w:color w:val="3E3E3E"/>
          <w:spacing w:val="-1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rv</w:t>
      </w:r>
      <w:r w:rsidR="002B7ABC">
        <w:rPr>
          <w:color w:val="3E3E3E"/>
          <w:spacing w:val="-2"/>
          <w:sz w:val="24"/>
          <w:szCs w:val="24"/>
        </w:rPr>
        <w:t>e</w:t>
      </w:r>
      <w:r w:rsidR="002B7ABC">
        <w:rPr>
          <w:color w:val="3E3E3E"/>
          <w:sz w:val="24"/>
          <w:szCs w:val="24"/>
        </w:rPr>
        <w:t>r.</w:t>
      </w: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before="5" w:line="220" w:lineRule="exact"/>
        <w:rPr>
          <w:sz w:val="22"/>
          <w:szCs w:val="22"/>
        </w:rPr>
      </w:pPr>
    </w:p>
    <w:p w:rsidR="003E5976" w:rsidRDefault="002B7ABC">
      <w:pPr>
        <w:spacing w:before="29"/>
        <w:ind w:left="120"/>
        <w:rPr>
          <w:sz w:val="24"/>
          <w:szCs w:val="24"/>
        </w:rPr>
      </w:pPr>
      <w:r>
        <w:rPr>
          <w:b/>
          <w:i/>
          <w:color w:val="3E3E3E"/>
          <w:sz w:val="24"/>
          <w:szCs w:val="24"/>
        </w:rPr>
        <w:t>D</w:t>
      </w:r>
      <w:r>
        <w:rPr>
          <w:b/>
          <w:i/>
          <w:color w:val="3E3E3E"/>
          <w:spacing w:val="-1"/>
          <w:sz w:val="24"/>
          <w:szCs w:val="24"/>
        </w:rPr>
        <w:t>e</w:t>
      </w:r>
      <w:r>
        <w:rPr>
          <w:b/>
          <w:i/>
          <w:color w:val="3E3E3E"/>
          <w:sz w:val="24"/>
          <w:szCs w:val="24"/>
        </w:rPr>
        <w:t>ploy</w:t>
      </w:r>
      <w:r>
        <w:rPr>
          <w:b/>
          <w:i/>
          <w:color w:val="3E3E3E"/>
          <w:spacing w:val="2"/>
          <w:sz w:val="24"/>
          <w:szCs w:val="24"/>
        </w:rPr>
        <w:t>m</w:t>
      </w:r>
      <w:r>
        <w:rPr>
          <w:b/>
          <w:i/>
          <w:color w:val="3E3E3E"/>
          <w:spacing w:val="-1"/>
          <w:sz w:val="24"/>
          <w:szCs w:val="24"/>
        </w:rPr>
        <w:t>e</w:t>
      </w:r>
      <w:r>
        <w:rPr>
          <w:b/>
          <w:i/>
          <w:color w:val="3E3E3E"/>
          <w:spacing w:val="1"/>
          <w:sz w:val="24"/>
          <w:szCs w:val="24"/>
        </w:rPr>
        <w:t>n</w:t>
      </w:r>
      <w:r>
        <w:rPr>
          <w:b/>
          <w:i/>
          <w:color w:val="3E3E3E"/>
          <w:sz w:val="24"/>
          <w:szCs w:val="24"/>
        </w:rPr>
        <w:t xml:space="preserve">t </w:t>
      </w:r>
      <w:r>
        <w:rPr>
          <w:b/>
          <w:i/>
          <w:color w:val="3E3E3E"/>
          <w:spacing w:val="1"/>
          <w:sz w:val="24"/>
          <w:szCs w:val="24"/>
        </w:rPr>
        <w:t>S</w:t>
      </w:r>
      <w:r>
        <w:rPr>
          <w:b/>
          <w:i/>
          <w:color w:val="3E3E3E"/>
          <w:sz w:val="24"/>
          <w:szCs w:val="24"/>
        </w:rPr>
        <w:t>p</w:t>
      </w:r>
      <w:r>
        <w:rPr>
          <w:b/>
          <w:i/>
          <w:color w:val="3E3E3E"/>
          <w:spacing w:val="-1"/>
          <w:sz w:val="24"/>
          <w:szCs w:val="24"/>
        </w:rPr>
        <w:t>ec</w:t>
      </w:r>
      <w:r>
        <w:rPr>
          <w:b/>
          <w:i/>
          <w:color w:val="3E3E3E"/>
          <w:sz w:val="24"/>
          <w:szCs w:val="24"/>
        </w:rPr>
        <w:t>ifi</w:t>
      </w:r>
      <w:r>
        <w:rPr>
          <w:b/>
          <w:i/>
          <w:color w:val="3E3E3E"/>
          <w:spacing w:val="-1"/>
          <w:sz w:val="24"/>
          <w:szCs w:val="24"/>
        </w:rPr>
        <w:t>c</w:t>
      </w:r>
      <w:r>
        <w:rPr>
          <w:b/>
          <w:i/>
          <w:color w:val="3E3E3E"/>
          <w:sz w:val="24"/>
          <w:szCs w:val="24"/>
        </w:rPr>
        <w:t>at</w:t>
      </w:r>
      <w:r>
        <w:rPr>
          <w:b/>
          <w:i/>
          <w:color w:val="3E3E3E"/>
          <w:spacing w:val="1"/>
          <w:sz w:val="24"/>
          <w:szCs w:val="24"/>
        </w:rPr>
        <w:t>i</w:t>
      </w:r>
      <w:r>
        <w:rPr>
          <w:b/>
          <w:i/>
          <w:color w:val="3E3E3E"/>
          <w:sz w:val="24"/>
          <w:szCs w:val="24"/>
        </w:rPr>
        <w:t>o</w:t>
      </w:r>
      <w:r>
        <w:rPr>
          <w:b/>
          <w:i/>
          <w:color w:val="3E3E3E"/>
          <w:spacing w:val="1"/>
          <w:sz w:val="24"/>
          <w:szCs w:val="24"/>
        </w:rPr>
        <w:t>n</w:t>
      </w:r>
      <w:r>
        <w:rPr>
          <w:b/>
          <w:i/>
          <w:color w:val="3E3E3E"/>
          <w:sz w:val="24"/>
          <w:szCs w:val="24"/>
        </w:rPr>
        <w:t>s</w:t>
      </w:r>
    </w:p>
    <w:p w:rsidR="003E5976" w:rsidRDefault="003E5976">
      <w:pPr>
        <w:spacing w:before="3" w:line="240" w:lineRule="exact"/>
        <w:rPr>
          <w:sz w:val="24"/>
          <w:szCs w:val="24"/>
        </w:rPr>
      </w:pPr>
    </w:p>
    <w:p w:rsidR="003E5976" w:rsidRDefault="002B7ABC">
      <w:pPr>
        <w:ind w:left="1680"/>
        <w:rPr>
          <w:sz w:val="24"/>
          <w:szCs w:val="24"/>
        </w:rPr>
      </w:pPr>
      <w:r>
        <w:rPr>
          <w:color w:val="3E3E3E"/>
          <w:sz w:val="24"/>
          <w:szCs w:val="24"/>
        </w:rPr>
        <w:t>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pl</w:t>
      </w:r>
      <w:r>
        <w:rPr>
          <w:color w:val="3E3E3E"/>
          <w:spacing w:val="3"/>
          <w:sz w:val="24"/>
          <w:szCs w:val="24"/>
        </w:rPr>
        <w:t>o</w:t>
      </w:r>
      <w:r>
        <w:rPr>
          <w:color w:val="3E3E3E"/>
          <w:spacing w:val="-5"/>
          <w:sz w:val="24"/>
          <w:szCs w:val="24"/>
        </w:rPr>
        <w:t>y</w:t>
      </w:r>
      <w:r>
        <w:rPr>
          <w:color w:val="3E3E3E"/>
          <w:spacing w:val="3"/>
          <w:sz w:val="24"/>
          <w:szCs w:val="24"/>
        </w:rPr>
        <w:t>m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nt spe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>ifi</w:t>
      </w:r>
      <w:r>
        <w:rPr>
          <w:color w:val="3E3E3E"/>
          <w:spacing w:val="1"/>
          <w:sz w:val="24"/>
          <w:szCs w:val="24"/>
        </w:rPr>
        <w:t>c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t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ons is a</w:t>
      </w:r>
      <w:r>
        <w:rPr>
          <w:color w:val="3E3E3E"/>
          <w:spacing w:val="-1"/>
          <w:sz w:val="24"/>
          <w:szCs w:val="24"/>
        </w:rPr>
        <w:t xml:space="preserve"> c</w:t>
      </w:r>
      <w:r>
        <w:rPr>
          <w:color w:val="3E3E3E"/>
          <w:sz w:val="24"/>
          <w:szCs w:val="24"/>
        </w:rPr>
        <w:t>onf</w:t>
      </w:r>
      <w:r>
        <w:rPr>
          <w:color w:val="3E3E3E"/>
          <w:spacing w:val="2"/>
          <w:sz w:val="24"/>
          <w:szCs w:val="24"/>
        </w:rPr>
        <w:t>i</w:t>
      </w:r>
      <w:r>
        <w:rPr>
          <w:color w:val="3E3E3E"/>
          <w:sz w:val="24"/>
          <w:szCs w:val="24"/>
        </w:rPr>
        <w:t>gur</w:t>
      </w:r>
      <w:r>
        <w:rPr>
          <w:color w:val="3E3E3E"/>
          <w:spacing w:val="-2"/>
          <w:sz w:val="24"/>
          <w:szCs w:val="24"/>
        </w:rPr>
        <w:t>a</w:t>
      </w:r>
      <w:r>
        <w:rPr>
          <w:color w:val="3E3E3E"/>
          <w:sz w:val="24"/>
          <w:szCs w:val="24"/>
        </w:rPr>
        <w:t>t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on file,</w:t>
      </w:r>
      <w:r>
        <w:rPr>
          <w:color w:val="3E3E3E"/>
          <w:spacing w:val="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su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 xml:space="preserve">h 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s a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te</w:t>
      </w:r>
      <w:r>
        <w:rPr>
          <w:color w:val="3E3E3E"/>
          <w:spacing w:val="2"/>
          <w:sz w:val="24"/>
          <w:szCs w:val="24"/>
        </w:rPr>
        <w:t>x</w:t>
      </w:r>
      <w:r>
        <w:rPr>
          <w:color w:val="3E3E3E"/>
          <w:sz w:val="24"/>
          <w:szCs w:val="24"/>
        </w:rPr>
        <w:t>t file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 xml:space="preserve">or </w:t>
      </w:r>
      <w:r>
        <w:rPr>
          <w:color w:val="3E3E3E"/>
          <w:spacing w:val="-2"/>
          <w:sz w:val="24"/>
          <w:szCs w:val="24"/>
        </w:rPr>
        <w:t>a</w:t>
      </w:r>
      <w:r>
        <w:rPr>
          <w:color w:val="3E3E3E"/>
          <w:sz w:val="24"/>
          <w:szCs w:val="24"/>
        </w:rPr>
        <w:t xml:space="preserve">n </w:t>
      </w:r>
      <w:r>
        <w:rPr>
          <w:color w:val="3E3E3E"/>
          <w:spacing w:val="2"/>
          <w:sz w:val="24"/>
          <w:szCs w:val="24"/>
        </w:rPr>
        <w:t>XM</w:t>
      </w:r>
      <w:r>
        <w:rPr>
          <w:color w:val="3E3E3E"/>
          <w:sz w:val="24"/>
          <w:szCs w:val="24"/>
        </w:rPr>
        <w:t>L</w:t>
      </w:r>
    </w:p>
    <w:p w:rsidR="003E5976" w:rsidRDefault="002B7ABC">
      <w:pPr>
        <w:ind w:left="1680"/>
        <w:rPr>
          <w:sz w:val="24"/>
          <w:szCs w:val="24"/>
        </w:rPr>
      </w:pPr>
      <w:r>
        <w:rPr>
          <w:color w:val="3E3E3E"/>
          <w:sz w:val="24"/>
          <w:szCs w:val="24"/>
        </w:rPr>
        <w:t>do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>ument.</w:t>
      </w:r>
      <w:r>
        <w:rPr>
          <w:color w:val="3E3E3E"/>
          <w:spacing w:val="2"/>
          <w:sz w:val="24"/>
          <w:szCs w:val="24"/>
        </w:rPr>
        <w:t xml:space="preserve"> </w:t>
      </w:r>
      <w:r>
        <w:rPr>
          <w:color w:val="3E3E3E"/>
          <w:spacing w:val="-6"/>
          <w:sz w:val="24"/>
          <w:szCs w:val="24"/>
        </w:rPr>
        <w:t>I</w:t>
      </w:r>
      <w:r>
        <w:rPr>
          <w:color w:val="3E3E3E"/>
          <w:sz w:val="24"/>
          <w:szCs w:val="24"/>
        </w:rPr>
        <w:t xml:space="preserve">t </w:t>
      </w:r>
      <w:r>
        <w:rPr>
          <w:color w:val="3E3E3E"/>
          <w:spacing w:val="3"/>
          <w:sz w:val="24"/>
          <w:szCs w:val="24"/>
        </w:rPr>
        <w:t>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s</w:t>
      </w:r>
      <w:r>
        <w:rPr>
          <w:color w:val="3E3E3E"/>
          <w:spacing w:val="-1"/>
          <w:sz w:val="24"/>
          <w:szCs w:val="24"/>
        </w:rPr>
        <w:t>c</w:t>
      </w:r>
      <w:r>
        <w:rPr>
          <w:color w:val="3E3E3E"/>
          <w:sz w:val="24"/>
          <w:szCs w:val="24"/>
        </w:rPr>
        <w:t>ri</w:t>
      </w:r>
      <w:r>
        <w:rPr>
          <w:color w:val="3E3E3E"/>
          <w:spacing w:val="2"/>
          <w:sz w:val="24"/>
          <w:szCs w:val="24"/>
        </w:rPr>
        <w:t>b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 xml:space="preserve">s </w:t>
      </w:r>
      <w:r>
        <w:rPr>
          <w:color w:val="3E3E3E"/>
          <w:spacing w:val="2"/>
          <w:sz w:val="24"/>
          <w:szCs w:val="24"/>
        </w:rPr>
        <w:t>h</w:t>
      </w:r>
      <w:r>
        <w:rPr>
          <w:color w:val="3E3E3E"/>
          <w:sz w:val="24"/>
          <w:szCs w:val="24"/>
        </w:rPr>
        <w:t xml:space="preserve">ow 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 xml:space="preserve">n </w:t>
      </w:r>
      <w:r>
        <w:rPr>
          <w:color w:val="3E3E3E"/>
          <w:spacing w:val="-1"/>
          <w:sz w:val="24"/>
          <w:szCs w:val="24"/>
        </w:rPr>
        <w:t>a</w:t>
      </w:r>
      <w:r>
        <w:rPr>
          <w:color w:val="3E3E3E"/>
          <w:sz w:val="24"/>
          <w:szCs w:val="24"/>
        </w:rPr>
        <w:t>rti</w:t>
      </w:r>
      <w:r>
        <w:rPr>
          <w:color w:val="3E3E3E"/>
          <w:spacing w:val="2"/>
          <w:sz w:val="24"/>
          <w:szCs w:val="24"/>
        </w:rPr>
        <w:t>f</w:t>
      </w:r>
      <w:r>
        <w:rPr>
          <w:color w:val="3E3E3E"/>
          <w:spacing w:val="-1"/>
          <w:sz w:val="24"/>
          <w:szCs w:val="24"/>
        </w:rPr>
        <w:t>ac</w:t>
      </w:r>
      <w:r>
        <w:rPr>
          <w:color w:val="3E3E3E"/>
          <w:sz w:val="24"/>
          <w:szCs w:val="24"/>
        </w:rPr>
        <w:t xml:space="preserve">t </w:t>
      </w:r>
      <w:r>
        <w:rPr>
          <w:color w:val="3E3E3E"/>
          <w:spacing w:val="1"/>
          <w:sz w:val="24"/>
          <w:szCs w:val="24"/>
        </w:rPr>
        <w:t>i</w:t>
      </w:r>
      <w:r>
        <w:rPr>
          <w:color w:val="3E3E3E"/>
          <w:sz w:val="24"/>
          <w:szCs w:val="24"/>
        </w:rPr>
        <w:t>s 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pl</w:t>
      </w:r>
      <w:r>
        <w:rPr>
          <w:color w:val="3E3E3E"/>
          <w:spacing w:val="5"/>
          <w:sz w:val="24"/>
          <w:szCs w:val="24"/>
        </w:rPr>
        <w:t>o</w:t>
      </w:r>
      <w:r>
        <w:rPr>
          <w:color w:val="3E3E3E"/>
          <w:spacing w:val="-5"/>
          <w:sz w:val="24"/>
          <w:szCs w:val="24"/>
        </w:rPr>
        <w:t>y</w:t>
      </w:r>
      <w:r>
        <w:rPr>
          <w:color w:val="3E3E3E"/>
          <w:spacing w:val="1"/>
          <w:sz w:val="24"/>
          <w:szCs w:val="24"/>
        </w:rPr>
        <w:t>e</w:t>
      </w:r>
      <w:r>
        <w:rPr>
          <w:color w:val="3E3E3E"/>
          <w:sz w:val="24"/>
          <w:szCs w:val="24"/>
        </w:rPr>
        <w:t>d on a</w:t>
      </w:r>
      <w:r>
        <w:rPr>
          <w:color w:val="3E3E3E"/>
          <w:spacing w:val="-1"/>
          <w:sz w:val="24"/>
          <w:szCs w:val="24"/>
        </w:rPr>
        <w:t xml:space="preserve"> </w:t>
      </w:r>
      <w:r>
        <w:rPr>
          <w:color w:val="3E3E3E"/>
          <w:sz w:val="24"/>
          <w:szCs w:val="24"/>
        </w:rPr>
        <w:t>nod</w:t>
      </w:r>
      <w:r>
        <w:rPr>
          <w:color w:val="3E3E3E"/>
          <w:spacing w:val="-1"/>
          <w:sz w:val="24"/>
          <w:szCs w:val="24"/>
        </w:rPr>
        <w:t>e</w:t>
      </w:r>
      <w:r>
        <w:rPr>
          <w:color w:val="3E3E3E"/>
          <w:sz w:val="24"/>
          <w:szCs w:val="24"/>
        </w:rPr>
        <w:t>.</w:t>
      </w:r>
    </w:p>
    <w:p w:rsidR="003E5976" w:rsidRDefault="003E5976">
      <w:pPr>
        <w:spacing w:before="6" w:line="100" w:lineRule="exact"/>
        <w:rPr>
          <w:sz w:val="10"/>
          <w:szCs w:val="10"/>
        </w:rPr>
      </w:pPr>
    </w:p>
    <w:p w:rsidR="003E5976" w:rsidRDefault="003E5976">
      <w:pPr>
        <w:spacing w:line="200" w:lineRule="exact"/>
      </w:pPr>
    </w:p>
    <w:p w:rsidR="003E5976" w:rsidRDefault="00A66410">
      <w:pPr>
        <w:ind w:left="120"/>
        <w:rPr>
          <w:sz w:val="28"/>
          <w:szCs w:val="28"/>
        </w:rPr>
      </w:pPr>
      <w:r>
        <w:pict>
          <v:shape id="_x0000_s1074" type="#_x0000_t75" style="position:absolute;left:0;text-align:left;margin-left:66.95pt;margin-top:-42.7pt;width:71.05pt;height:41.05pt;z-index:-251661312;mso-position-horizontal-relative:page">
            <v:imagedata r:id="rId10" o:title=""/>
            <w10:wrap anchorx="page"/>
          </v:shape>
        </w:pict>
      </w:r>
      <w:r w:rsidR="002B7ABC">
        <w:rPr>
          <w:b/>
          <w:color w:val="3E3E3E"/>
          <w:sz w:val="28"/>
          <w:szCs w:val="28"/>
        </w:rPr>
        <w:t>E</w:t>
      </w:r>
      <w:r w:rsidR="002B7ABC">
        <w:rPr>
          <w:b/>
          <w:color w:val="3E3E3E"/>
          <w:spacing w:val="-1"/>
          <w:sz w:val="28"/>
          <w:szCs w:val="28"/>
        </w:rPr>
        <w:t>x</w:t>
      </w:r>
      <w:r w:rsidR="002B7ABC">
        <w:rPr>
          <w:b/>
          <w:color w:val="3E3E3E"/>
          <w:spacing w:val="1"/>
          <w:sz w:val="28"/>
          <w:szCs w:val="28"/>
        </w:rPr>
        <w:t>a</w:t>
      </w:r>
      <w:r w:rsidR="002B7ABC">
        <w:rPr>
          <w:b/>
          <w:color w:val="3E3E3E"/>
          <w:spacing w:val="-3"/>
          <w:sz w:val="28"/>
          <w:szCs w:val="28"/>
        </w:rPr>
        <w:t>m</w:t>
      </w:r>
      <w:r w:rsidR="002B7ABC">
        <w:rPr>
          <w:b/>
          <w:color w:val="3E3E3E"/>
          <w:sz w:val="28"/>
          <w:szCs w:val="28"/>
        </w:rPr>
        <w:t>p</w:t>
      </w:r>
      <w:r w:rsidR="002B7ABC">
        <w:rPr>
          <w:b/>
          <w:color w:val="3E3E3E"/>
          <w:spacing w:val="1"/>
          <w:sz w:val="28"/>
          <w:szCs w:val="28"/>
        </w:rPr>
        <w:t>l</w:t>
      </w:r>
      <w:r w:rsidR="002B7ABC">
        <w:rPr>
          <w:b/>
          <w:color w:val="3E3E3E"/>
          <w:sz w:val="28"/>
          <w:szCs w:val="28"/>
        </w:rPr>
        <w:t xml:space="preserve">e </w:t>
      </w:r>
      <w:r w:rsidR="002B7ABC">
        <w:rPr>
          <w:b/>
          <w:color w:val="3E3E3E"/>
          <w:spacing w:val="1"/>
          <w:sz w:val="28"/>
          <w:szCs w:val="28"/>
        </w:rPr>
        <w:t>01</w:t>
      </w:r>
    </w:p>
    <w:p w:rsidR="003E5976" w:rsidRDefault="002B7ABC">
      <w:pPr>
        <w:spacing w:line="240" w:lineRule="exact"/>
        <w:ind w:left="120"/>
        <w:rPr>
          <w:sz w:val="22"/>
          <w:szCs w:val="22"/>
        </w:rPr>
      </w:pPr>
      <w:r>
        <w:rPr>
          <w:spacing w:val="4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xa</w:t>
      </w:r>
      <w:r>
        <w:rPr>
          <w:spacing w:val="-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e</w:t>
      </w:r>
      <w:r>
        <w:rPr>
          <w:spacing w:val="3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pacing w:val="2"/>
          <w:sz w:val="22"/>
          <w:szCs w:val="22"/>
        </w:rPr>
        <w:t>ho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34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pacing w:val="2"/>
          <w:sz w:val="22"/>
          <w:szCs w:val="22"/>
        </w:rPr>
        <w:t>op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gy</w:t>
      </w:r>
      <w:r>
        <w:rPr>
          <w:spacing w:val="3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hu</w:t>
      </w:r>
      <w:r>
        <w:rPr>
          <w:spacing w:val="-1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r</w:t>
      </w:r>
      <w:r>
        <w:rPr>
          <w:spacing w:val="3"/>
          <w:sz w:val="22"/>
          <w:szCs w:val="22"/>
        </w:rPr>
        <w:t>es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y</w:t>
      </w:r>
      <w:r>
        <w:rPr>
          <w:spacing w:val="3"/>
          <w:sz w:val="22"/>
          <w:szCs w:val="22"/>
        </w:rPr>
        <w:t>s</w:t>
      </w:r>
      <w:r>
        <w:rPr>
          <w:spacing w:val="1"/>
          <w:sz w:val="22"/>
          <w:szCs w:val="22"/>
        </w:rPr>
        <w:t>t</w:t>
      </w:r>
      <w:r>
        <w:rPr>
          <w:spacing w:val="3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,</w:t>
      </w:r>
      <w:r>
        <w:rPr>
          <w:spacing w:val="3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w</w:t>
      </w:r>
      <w:r>
        <w:rPr>
          <w:spacing w:val="2"/>
          <w:sz w:val="22"/>
          <w:szCs w:val="22"/>
        </w:rPr>
        <w:t>h</w:t>
      </w:r>
      <w:r>
        <w:rPr>
          <w:spacing w:val="3"/>
          <w:sz w:val="22"/>
          <w:szCs w:val="22"/>
        </w:rPr>
        <w:t>ic</w:t>
      </w:r>
      <w:r>
        <w:rPr>
          <w:sz w:val="22"/>
          <w:szCs w:val="22"/>
        </w:rPr>
        <w:t>h</w:t>
      </w:r>
      <w:r>
        <w:rPr>
          <w:spacing w:val="3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3"/>
          <w:sz w:val="22"/>
          <w:szCs w:val="22"/>
        </w:rPr>
        <w:t>l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o</w:t>
      </w:r>
      <w:r>
        <w:rPr>
          <w:spacing w:val="1"/>
          <w:sz w:val="22"/>
          <w:szCs w:val="22"/>
        </w:rPr>
        <w:t>w</w:t>
      </w:r>
      <w:r>
        <w:rPr>
          <w:sz w:val="22"/>
          <w:szCs w:val="22"/>
        </w:rPr>
        <w:t>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z w:val="22"/>
          <w:szCs w:val="22"/>
        </w:rPr>
        <w:t>c</w:t>
      </w:r>
      <w:r>
        <w:rPr>
          <w:spacing w:val="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c</w:t>
      </w:r>
      <w:r>
        <w:rPr>
          <w:spacing w:val="1"/>
          <w:sz w:val="22"/>
          <w:szCs w:val="22"/>
        </w:rPr>
        <w:t>li</w:t>
      </w:r>
      <w:r>
        <w:rPr>
          <w:spacing w:val="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>t</w:t>
      </w:r>
      <w:r>
        <w:rPr>
          <w:spacing w:val="1"/>
          <w:sz w:val="22"/>
          <w:szCs w:val="22"/>
        </w:rPr>
        <w:t>/</w:t>
      </w:r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ver</w:t>
      </w:r>
    </w:p>
    <w:p w:rsidR="003E5976" w:rsidRDefault="00A66410">
      <w:pPr>
        <w:spacing w:line="240" w:lineRule="exact"/>
        <w:ind w:left="120"/>
        <w:rPr>
          <w:sz w:val="22"/>
          <w:szCs w:val="22"/>
        </w:rPr>
        <w:sectPr w:rsidR="003E5976">
          <w:type w:val="continuous"/>
          <w:pgSz w:w="12240" w:h="15840"/>
          <w:pgMar w:top="460" w:right="1220" w:bottom="280" w:left="1220" w:header="720" w:footer="720" w:gutter="0"/>
          <w:cols w:space="720"/>
        </w:sectPr>
      </w:pPr>
      <w:r>
        <w:pict>
          <v:group id="_x0000_s1071" style="position:absolute;left:0;text-align:left;margin-left:77.5pt;margin-top:496.65pt;width:484.45pt;height:236.65pt;z-index:-251660288;mso-position-horizontal-relative:page;mso-position-vertical-relative:page" coordorigin="1356,996" coordsize="9689,6727">
            <v:shape id="_x0000_s1073" type="#_x0000_t75" style="position:absolute;left:1370;top:1010;width:9660;height:6698">
              <v:imagedata r:id="rId11" o:title=""/>
            </v:shape>
            <v:shape id="_x0000_s1072" style="position:absolute;left:1363;top:1003;width:9674;height:6713" coordorigin="1363,1003" coordsize="9674,6713" path="m1363,7716r9675,l11038,1003r-9675,l1363,7716xe" filled="f" strokecolor="#44536a" strokeweight=".72pt">
              <v:path arrowok="t"/>
            </v:shape>
            <w10:wrap anchorx="page" anchory="page"/>
          </v:group>
        </w:pict>
      </w:r>
      <w:r w:rsidR="002B7ABC">
        <w:rPr>
          <w:spacing w:val="3"/>
          <w:sz w:val="22"/>
          <w:szCs w:val="22"/>
        </w:rPr>
        <w:t>a</w:t>
      </w:r>
      <w:r w:rsidR="002B7ABC">
        <w:rPr>
          <w:spacing w:val="1"/>
          <w:sz w:val="22"/>
          <w:szCs w:val="22"/>
        </w:rPr>
        <w:t>r</w:t>
      </w:r>
      <w:r w:rsidR="002B7ABC">
        <w:rPr>
          <w:spacing w:val="3"/>
          <w:sz w:val="22"/>
          <w:szCs w:val="22"/>
        </w:rPr>
        <w:t>c</w:t>
      </w:r>
      <w:r w:rsidR="002B7ABC">
        <w:rPr>
          <w:sz w:val="22"/>
          <w:szCs w:val="22"/>
        </w:rPr>
        <w:t>h</w:t>
      </w:r>
      <w:r w:rsidR="002B7ABC">
        <w:rPr>
          <w:spacing w:val="3"/>
          <w:sz w:val="22"/>
          <w:szCs w:val="22"/>
        </w:rPr>
        <w:t>i</w:t>
      </w:r>
      <w:r w:rsidR="002B7ABC">
        <w:rPr>
          <w:spacing w:val="1"/>
          <w:sz w:val="22"/>
          <w:szCs w:val="22"/>
        </w:rPr>
        <w:t>t</w:t>
      </w:r>
      <w:r w:rsidR="002B7ABC">
        <w:rPr>
          <w:spacing w:val="3"/>
          <w:sz w:val="22"/>
          <w:szCs w:val="22"/>
        </w:rPr>
        <w:t>e</w:t>
      </w:r>
      <w:r w:rsidR="002B7ABC">
        <w:rPr>
          <w:sz w:val="22"/>
          <w:szCs w:val="22"/>
        </w:rPr>
        <w:t>c</w:t>
      </w:r>
      <w:r w:rsidR="002B7ABC">
        <w:rPr>
          <w:spacing w:val="4"/>
          <w:sz w:val="22"/>
          <w:szCs w:val="22"/>
        </w:rPr>
        <w:t>t</w:t>
      </w:r>
      <w:r w:rsidR="002B7ABC">
        <w:rPr>
          <w:sz w:val="22"/>
          <w:szCs w:val="22"/>
        </w:rPr>
        <w:t>u</w:t>
      </w:r>
      <w:r w:rsidR="002B7ABC">
        <w:rPr>
          <w:spacing w:val="3"/>
          <w:sz w:val="22"/>
          <w:szCs w:val="22"/>
        </w:rPr>
        <w:t>r</w:t>
      </w:r>
      <w:r w:rsidR="002B7ABC">
        <w:rPr>
          <w:sz w:val="22"/>
          <w:szCs w:val="22"/>
        </w:rPr>
        <w:t>e</w:t>
      </w:r>
    </w:p>
    <w:p w:rsidR="003E5976" w:rsidRDefault="003E5976">
      <w:pPr>
        <w:spacing w:before="8" w:line="100" w:lineRule="exact"/>
        <w:rPr>
          <w:sz w:val="11"/>
          <w:szCs w:val="11"/>
        </w:rPr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2B7ABC">
      <w:pPr>
        <w:spacing w:before="32"/>
        <w:ind w:left="120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t>E</w:t>
      </w:r>
      <w:r>
        <w:rPr>
          <w:b/>
          <w:i/>
          <w:sz w:val="22"/>
          <w:szCs w:val="22"/>
        </w:rPr>
        <w:t>x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3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p</w:t>
      </w:r>
      <w:r>
        <w:rPr>
          <w:b/>
          <w:i/>
          <w:spacing w:val="1"/>
          <w:sz w:val="22"/>
          <w:szCs w:val="22"/>
        </w:rPr>
        <w:t>l</w:t>
      </w:r>
      <w:r>
        <w:rPr>
          <w:b/>
          <w:i/>
          <w:sz w:val="22"/>
          <w:szCs w:val="22"/>
        </w:rPr>
        <w:t>e 02</w:t>
      </w:r>
    </w:p>
    <w:p w:rsidR="003E5976" w:rsidRDefault="003E5976">
      <w:pPr>
        <w:spacing w:before="14" w:line="280" w:lineRule="exact"/>
        <w:rPr>
          <w:sz w:val="28"/>
          <w:szCs w:val="28"/>
        </w:rPr>
      </w:pPr>
    </w:p>
    <w:p w:rsidR="003E5976" w:rsidRDefault="00A66410">
      <w:pPr>
        <w:ind w:left="120" w:right="62"/>
        <w:rPr>
          <w:sz w:val="27"/>
          <w:szCs w:val="27"/>
        </w:rPr>
      </w:pPr>
      <w:r>
        <w:pict>
          <v:group id="_x0000_s1068" style="position:absolute;left:0;text-align:left;margin-left:124.3pt;margin-top:46.15pt;width:363.85pt;height:242.75pt;z-index:-251659264;mso-position-horizontal-relative:page" coordorigin="2486,923" coordsize="7277,4855">
            <v:shape id="_x0000_s1070" type="#_x0000_t75" style="position:absolute;left:2501;top:937;width:7248;height:4826">
              <v:imagedata r:id="rId12" o:title=""/>
            </v:shape>
            <v:shape id="_x0000_s1069" style="position:absolute;left:2494;top:930;width:7262;height:4841" coordorigin="2494,930" coordsize="7262,4841" path="m2494,5771r7262,l9756,930r-7262,l2494,5771xe" filled="f" strokecolor="#44536a" strokeweight=".72pt">
              <v:path arrowok="t"/>
            </v:shape>
            <w10:wrap anchorx="page"/>
          </v:group>
        </w:pict>
      </w:r>
      <w:r w:rsidR="002B7ABC">
        <w:rPr>
          <w:color w:val="212121"/>
          <w:sz w:val="27"/>
          <w:szCs w:val="27"/>
        </w:rPr>
        <w:t>F</w:t>
      </w:r>
      <w:r w:rsidR="002B7ABC">
        <w:rPr>
          <w:color w:val="212121"/>
          <w:spacing w:val="1"/>
          <w:sz w:val="27"/>
          <w:szCs w:val="27"/>
        </w:rPr>
        <w:t>o</w:t>
      </w:r>
      <w:r w:rsidR="002B7ABC">
        <w:rPr>
          <w:color w:val="212121"/>
          <w:spacing w:val="-1"/>
          <w:sz w:val="27"/>
          <w:szCs w:val="27"/>
        </w:rPr>
        <w:t>llo</w:t>
      </w:r>
      <w:r w:rsidR="002B7ABC">
        <w:rPr>
          <w:color w:val="212121"/>
          <w:spacing w:val="1"/>
          <w:sz w:val="27"/>
          <w:szCs w:val="27"/>
        </w:rPr>
        <w:t>w</w:t>
      </w:r>
      <w:r w:rsidR="002B7ABC">
        <w:rPr>
          <w:color w:val="212121"/>
          <w:spacing w:val="-4"/>
          <w:sz w:val="27"/>
          <w:szCs w:val="27"/>
        </w:rPr>
        <w:t>i</w:t>
      </w:r>
      <w:r w:rsidR="002B7ABC">
        <w:rPr>
          <w:color w:val="212121"/>
          <w:spacing w:val="1"/>
          <w:sz w:val="27"/>
          <w:szCs w:val="27"/>
        </w:rPr>
        <w:t>n</w:t>
      </w:r>
      <w:r w:rsidR="002B7ABC">
        <w:rPr>
          <w:color w:val="212121"/>
          <w:sz w:val="27"/>
          <w:szCs w:val="27"/>
        </w:rPr>
        <w:t xml:space="preserve">g </w:t>
      </w:r>
      <w:r w:rsidR="002B7ABC">
        <w:rPr>
          <w:color w:val="212121"/>
          <w:spacing w:val="1"/>
          <w:sz w:val="27"/>
          <w:szCs w:val="27"/>
        </w:rPr>
        <w:t>d</w:t>
      </w:r>
      <w:r w:rsidR="002B7ABC">
        <w:rPr>
          <w:color w:val="212121"/>
          <w:spacing w:val="-3"/>
          <w:sz w:val="27"/>
          <w:szCs w:val="27"/>
        </w:rPr>
        <w:t>e</w:t>
      </w:r>
      <w:r w:rsidR="002B7ABC">
        <w:rPr>
          <w:color w:val="212121"/>
          <w:spacing w:val="1"/>
          <w:sz w:val="27"/>
          <w:szCs w:val="27"/>
        </w:rPr>
        <w:t>p</w:t>
      </w:r>
      <w:r w:rsidR="002B7ABC">
        <w:rPr>
          <w:color w:val="212121"/>
          <w:spacing w:val="-1"/>
          <w:sz w:val="27"/>
          <w:szCs w:val="27"/>
        </w:rPr>
        <w:t>lo</w:t>
      </w:r>
      <w:r w:rsidR="002B7ABC">
        <w:rPr>
          <w:color w:val="212121"/>
          <w:spacing w:val="1"/>
          <w:sz w:val="27"/>
          <w:szCs w:val="27"/>
        </w:rPr>
        <w:t>y</w:t>
      </w:r>
      <w:r w:rsidR="002B7ABC">
        <w:rPr>
          <w:color w:val="212121"/>
          <w:spacing w:val="-2"/>
          <w:sz w:val="27"/>
          <w:szCs w:val="27"/>
        </w:rPr>
        <w:t>m</w:t>
      </w:r>
      <w:r w:rsidR="002B7ABC">
        <w:rPr>
          <w:color w:val="212121"/>
          <w:sz w:val="27"/>
          <w:szCs w:val="27"/>
        </w:rPr>
        <w:t>ent</w:t>
      </w:r>
      <w:r w:rsidR="002B7ABC">
        <w:rPr>
          <w:color w:val="212121"/>
          <w:spacing w:val="-2"/>
          <w:sz w:val="27"/>
          <w:szCs w:val="27"/>
        </w:rPr>
        <w:t xml:space="preserve"> </w:t>
      </w:r>
      <w:r w:rsidR="002B7ABC">
        <w:rPr>
          <w:color w:val="212121"/>
          <w:sz w:val="27"/>
          <w:szCs w:val="27"/>
        </w:rPr>
        <w:t>dia</w:t>
      </w:r>
      <w:r w:rsidR="002B7ABC">
        <w:rPr>
          <w:color w:val="212121"/>
          <w:spacing w:val="-2"/>
          <w:sz w:val="27"/>
          <w:szCs w:val="27"/>
        </w:rPr>
        <w:t>g</w:t>
      </w:r>
      <w:r w:rsidR="002B7ABC">
        <w:rPr>
          <w:color w:val="212121"/>
          <w:spacing w:val="1"/>
          <w:sz w:val="27"/>
          <w:szCs w:val="27"/>
        </w:rPr>
        <w:t>r</w:t>
      </w:r>
      <w:r w:rsidR="002B7ABC">
        <w:rPr>
          <w:color w:val="212121"/>
          <w:sz w:val="27"/>
          <w:szCs w:val="27"/>
        </w:rPr>
        <w:t>am</w:t>
      </w:r>
      <w:r w:rsidR="002B7ABC">
        <w:rPr>
          <w:color w:val="212121"/>
          <w:spacing w:val="-2"/>
          <w:sz w:val="27"/>
          <w:szCs w:val="27"/>
        </w:rPr>
        <w:t xml:space="preserve"> </w:t>
      </w:r>
      <w:r w:rsidR="002B7ABC">
        <w:rPr>
          <w:color w:val="212121"/>
          <w:sz w:val="27"/>
          <w:szCs w:val="27"/>
        </w:rPr>
        <w:t>re</w:t>
      </w:r>
      <w:r w:rsidR="002B7ABC">
        <w:rPr>
          <w:color w:val="212121"/>
          <w:spacing w:val="-1"/>
          <w:sz w:val="27"/>
          <w:szCs w:val="27"/>
        </w:rPr>
        <w:t>p</w:t>
      </w:r>
      <w:r w:rsidR="002B7ABC">
        <w:rPr>
          <w:color w:val="212121"/>
          <w:spacing w:val="1"/>
          <w:sz w:val="27"/>
          <w:szCs w:val="27"/>
        </w:rPr>
        <w:t>r</w:t>
      </w:r>
      <w:r w:rsidR="002B7ABC">
        <w:rPr>
          <w:color w:val="212121"/>
          <w:sz w:val="27"/>
          <w:szCs w:val="27"/>
        </w:rPr>
        <w:t>es</w:t>
      </w:r>
      <w:r w:rsidR="002B7ABC">
        <w:rPr>
          <w:color w:val="212121"/>
          <w:spacing w:val="-3"/>
          <w:sz w:val="27"/>
          <w:szCs w:val="27"/>
        </w:rPr>
        <w:t>e</w:t>
      </w:r>
      <w:r w:rsidR="002B7ABC">
        <w:rPr>
          <w:color w:val="212121"/>
          <w:spacing w:val="1"/>
          <w:sz w:val="27"/>
          <w:szCs w:val="27"/>
        </w:rPr>
        <w:t>n</w:t>
      </w:r>
      <w:r w:rsidR="002B7ABC">
        <w:rPr>
          <w:color w:val="212121"/>
          <w:spacing w:val="-1"/>
          <w:sz w:val="27"/>
          <w:szCs w:val="27"/>
        </w:rPr>
        <w:t>t</w:t>
      </w:r>
      <w:r w:rsidR="002B7ABC">
        <w:rPr>
          <w:color w:val="212121"/>
          <w:sz w:val="27"/>
          <w:szCs w:val="27"/>
        </w:rPr>
        <w:t xml:space="preserve">s </w:t>
      </w:r>
      <w:r w:rsidR="002B7ABC">
        <w:rPr>
          <w:color w:val="212121"/>
          <w:spacing w:val="-1"/>
          <w:sz w:val="27"/>
          <w:szCs w:val="27"/>
        </w:rPr>
        <w:t>th</w:t>
      </w:r>
      <w:r w:rsidR="002B7ABC">
        <w:rPr>
          <w:color w:val="212121"/>
          <w:sz w:val="27"/>
          <w:szCs w:val="27"/>
        </w:rPr>
        <w:t>e</w:t>
      </w:r>
      <w:r w:rsidR="002B7ABC">
        <w:rPr>
          <w:color w:val="212121"/>
          <w:spacing w:val="-1"/>
          <w:sz w:val="27"/>
          <w:szCs w:val="27"/>
        </w:rPr>
        <w:t xml:space="preserve"> </w:t>
      </w:r>
      <w:r w:rsidR="002B7ABC">
        <w:rPr>
          <w:color w:val="212121"/>
          <w:spacing w:val="1"/>
          <w:sz w:val="27"/>
          <w:szCs w:val="27"/>
        </w:rPr>
        <w:t>w</w:t>
      </w:r>
      <w:r w:rsidR="002B7ABC">
        <w:rPr>
          <w:color w:val="212121"/>
          <w:spacing w:val="-1"/>
          <w:sz w:val="27"/>
          <w:szCs w:val="27"/>
        </w:rPr>
        <w:t>o</w:t>
      </w:r>
      <w:r w:rsidR="002B7ABC">
        <w:rPr>
          <w:color w:val="212121"/>
          <w:spacing w:val="-2"/>
          <w:sz w:val="27"/>
          <w:szCs w:val="27"/>
        </w:rPr>
        <w:t>r</w:t>
      </w:r>
      <w:r w:rsidR="002B7ABC">
        <w:rPr>
          <w:color w:val="212121"/>
          <w:spacing w:val="1"/>
          <w:sz w:val="27"/>
          <w:szCs w:val="27"/>
        </w:rPr>
        <w:t>k</w:t>
      </w:r>
      <w:r w:rsidR="002B7ABC">
        <w:rPr>
          <w:color w:val="212121"/>
          <w:spacing w:val="-1"/>
          <w:sz w:val="27"/>
          <w:szCs w:val="27"/>
        </w:rPr>
        <w:t>in</w:t>
      </w:r>
      <w:r w:rsidR="002B7ABC">
        <w:rPr>
          <w:color w:val="212121"/>
          <w:sz w:val="27"/>
          <w:szCs w:val="27"/>
        </w:rPr>
        <w:t>g</w:t>
      </w:r>
      <w:r w:rsidR="002B7ABC">
        <w:rPr>
          <w:color w:val="212121"/>
          <w:spacing w:val="-2"/>
          <w:sz w:val="27"/>
          <w:szCs w:val="27"/>
        </w:rPr>
        <w:t xml:space="preserve"> </w:t>
      </w:r>
      <w:r w:rsidR="002B7ABC">
        <w:rPr>
          <w:color w:val="212121"/>
          <w:spacing w:val="1"/>
          <w:sz w:val="27"/>
          <w:szCs w:val="27"/>
        </w:rPr>
        <w:t>o</w:t>
      </w:r>
      <w:r w:rsidR="002B7ABC">
        <w:rPr>
          <w:color w:val="212121"/>
          <w:sz w:val="27"/>
          <w:szCs w:val="27"/>
        </w:rPr>
        <w:t>f</w:t>
      </w:r>
      <w:r w:rsidR="002B7ABC">
        <w:rPr>
          <w:color w:val="212121"/>
          <w:spacing w:val="-1"/>
          <w:sz w:val="27"/>
          <w:szCs w:val="27"/>
        </w:rPr>
        <w:t xml:space="preserve"> </w:t>
      </w:r>
      <w:r w:rsidR="002B7ABC">
        <w:rPr>
          <w:color w:val="212121"/>
          <w:sz w:val="27"/>
          <w:szCs w:val="27"/>
        </w:rPr>
        <w:t>HTM</w:t>
      </w:r>
      <w:r w:rsidR="002B7ABC">
        <w:rPr>
          <w:color w:val="212121"/>
          <w:spacing w:val="-3"/>
          <w:sz w:val="27"/>
          <w:szCs w:val="27"/>
        </w:rPr>
        <w:t>L</w:t>
      </w:r>
      <w:r w:rsidR="002B7ABC">
        <w:rPr>
          <w:color w:val="212121"/>
          <w:sz w:val="27"/>
          <w:szCs w:val="27"/>
        </w:rPr>
        <w:t>5</w:t>
      </w:r>
      <w:r w:rsidR="002B7ABC">
        <w:rPr>
          <w:color w:val="212121"/>
          <w:spacing w:val="-2"/>
          <w:sz w:val="27"/>
          <w:szCs w:val="27"/>
        </w:rPr>
        <w:t xml:space="preserve"> </w:t>
      </w:r>
      <w:r w:rsidR="002B7ABC">
        <w:rPr>
          <w:color w:val="212121"/>
          <w:spacing w:val="1"/>
          <w:sz w:val="27"/>
          <w:szCs w:val="27"/>
        </w:rPr>
        <w:t>v</w:t>
      </w:r>
      <w:r w:rsidR="002B7ABC">
        <w:rPr>
          <w:color w:val="212121"/>
          <w:spacing w:val="-1"/>
          <w:sz w:val="27"/>
          <w:szCs w:val="27"/>
        </w:rPr>
        <w:t>i</w:t>
      </w:r>
      <w:r w:rsidR="002B7ABC">
        <w:rPr>
          <w:color w:val="212121"/>
          <w:spacing w:val="1"/>
          <w:sz w:val="27"/>
          <w:szCs w:val="27"/>
        </w:rPr>
        <w:t>d</w:t>
      </w:r>
      <w:r w:rsidR="002B7ABC">
        <w:rPr>
          <w:color w:val="212121"/>
          <w:spacing w:val="-3"/>
          <w:sz w:val="27"/>
          <w:szCs w:val="27"/>
        </w:rPr>
        <w:t>e</w:t>
      </w:r>
      <w:r w:rsidR="002B7ABC">
        <w:rPr>
          <w:color w:val="212121"/>
          <w:sz w:val="27"/>
          <w:szCs w:val="27"/>
        </w:rPr>
        <w:t>o</w:t>
      </w:r>
      <w:r w:rsidR="002B7ABC">
        <w:rPr>
          <w:color w:val="212121"/>
          <w:spacing w:val="-2"/>
          <w:sz w:val="27"/>
          <w:szCs w:val="27"/>
        </w:rPr>
        <w:t xml:space="preserve"> </w:t>
      </w:r>
      <w:r w:rsidR="002B7ABC">
        <w:rPr>
          <w:color w:val="212121"/>
          <w:spacing w:val="1"/>
          <w:sz w:val="27"/>
          <w:szCs w:val="27"/>
        </w:rPr>
        <w:t>p</w:t>
      </w:r>
      <w:r w:rsidR="002B7ABC">
        <w:rPr>
          <w:color w:val="212121"/>
          <w:spacing w:val="-1"/>
          <w:sz w:val="27"/>
          <w:szCs w:val="27"/>
        </w:rPr>
        <w:t>l</w:t>
      </w:r>
      <w:r w:rsidR="002B7ABC">
        <w:rPr>
          <w:color w:val="212121"/>
          <w:sz w:val="27"/>
          <w:szCs w:val="27"/>
        </w:rPr>
        <w:t>ay</w:t>
      </w:r>
      <w:r w:rsidR="002B7ABC">
        <w:rPr>
          <w:color w:val="212121"/>
          <w:spacing w:val="-2"/>
          <w:sz w:val="27"/>
          <w:szCs w:val="27"/>
        </w:rPr>
        <w:t>e</w:t>
      </w:r>
      <w:r w:rsidR="002B7ABC">
        <w:rPr>
          <w:color w:val="212121"/>
          <w:sz w:val="27"/>
          <w:szCs w:val="27"/>
        </w:rPr>
        <w:t>r</w:t>
      </w:r>
      <w:r w:rsidR="002B7ABC">
        <w:rPr>
          <w:color w:val="212121"/>
          <w:spacing w:val="1"/>
          <w:sz w:val="27"/>
          <w:szCs w:val="27"/>
        </w:rPr>
        <w:t xml:space="preserve"> </w:t>
      </w:r>
      <w:r w:rsidR="002B7ABC">
        <w:rPr>
          <w:color w:val="212121"/>
          <w:spacing w:val="-2"/>
          <w:sz w:val="27"/>
          <w:szCs w:val="27"/>
        </w:rPr>
        <w:t>i</w:t>
      </w:r>
      <w:r w:rsidR="002B7ABC">
        <w:rPr>
          <w:color w:val="212121"/>
          <w:sz w:val="27"/>
          <w:szCs w:val="27"/>
        </w:rPr>
        <w:t>n</w:t>
      </w:r>
      <w:r w:rsidR="002B7ABC">
        <w:rPr>
          <w:color w:val="212121"/>
          <w:spacing w:val="1"/>
          <w:sz w:val="27"/>
          <w:szCs w:val="27"/>
        </w:rPr>
        <w:t xml:space="preserve"> </w:t>
      </w:r>
      <w:r w:rsidR="002B7ABC">
        <w:rPr>
          <w:color w:val="212121"/>
          <w:spacing w:val="-4"/>
          <w:sz w:val="27"/>
          <w:szCs w:val="27"/>
        </w:rPr>
        <w:t>t</w:t>
      </w:r>
      <w:r w:rsidR="002B7ABC">
        <w:rPr>
          <w:color w:val="212121"/>
          <w:spacing w:val="1"/>
          <w:sz w:val="27"/>
          <w:szCs w:val="27"/>
        </w:rPr>
        <w:t>h</w:t>
      </w:r>
      <w:r w:rsidR="002B7ABC">
        <w:rPr>
          <w:color w:val="212121"/>
          <w:sz w:val="27"/>
          <w:szCs w:val="27"/>
        </w:rPr>
        <w:t xml:space="preserve">e </w:t>
      </w:r>
      <w:r w:rsidR="002B7ABC">
        <w:rPr>
          <w:color w:val="212121"/>
          <w:spacing w:val="1"/>
          <w:sz w:val="27"/>
          <w:szCs w:val="27"/>
        </w:rPr>
        <w:t>b</w:t>
      </w:r>
      <w:r w:rsidR="002B7ABC">
        <w:rPr>
          <w:color w:val="212121"/>
          <w:spacing w:val="-2"/>
          <w:sz w:val="27"/>
          <w:szCs w:val="27"/>
        </w:rPr>
        <w:t>r</w:t>
      </w:r>
      <w:r w:rsidR="002B7ABC">
        <w:rPr>
          <w:color w:val="212121"/>
          <w:spacing w:val="-1"/>
          <w:sz w:val="27"/>
          <w:szCs w:val="27"/>
        </w:rPr>
        <w:t>o</w:t>
      </w:r>
      <w:r w:rsidR="002B7ABC">
        <w:rPr>
          <w:color w:val="212121"/>
          <w:spacing w:val="1"/>
          <w:sz w:val="27"/>
          <w:szCs w:val="27"/>
        </w:rPr>
        <w:t>w</w:t>
      </w:r>
      <w:r w:rsidR="002B7ABC">
        <w:rPr>
          <w:color w:val="212121"/>
          <w:sz w:val="27"/>
          <w:szCs w:val="27"/>
        </w:rPr>
        <w:t>se</w:t>
      </w:r>
      <w:r w:rsidR="00840B4F">
        <w:rPr>
          <w:color w:val="212121"/>
          <w:sz w:val="27"/>
          <w:szCs w:val="27"/>
        </w:rPr>
        <w:t>r</w:t>
      </w:r>
      <w:r w:rsidR="002B7ABC">
        <w:rPr>
          <w:color w:val="212121"/>
          <w:sz w:val="27"/>
          <w:szCs w:val="27"/>
        </w:rPr>
        <w:t>.</w:t>
      </w: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</w:p>
    <w:p w:rsidR="003E5976" w:rsidRDefault="003E5976">
      <w:pPr>
        <w:spacing w:line="200" w:lineRule="exact"/>
      </w:pPr>
      <w:bookmarkStart w:id="0" w:name="_GoBack"/>
      <w:bookmarkEnd w:id="0"/>
    </w:p>
    <w:sectPr w:rsidR="003E5976" w:rsidSect="00D972C2">
      <w:pgSz w:w="12240" w:h="15840"/>
      <w:pgMar w:top="0" w:right="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143"/>
    <w:multiLevelType w:val="multilevel"/>
    <w:tmpl w:val="408497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76"/>
    <w:rsid w:val="00150DA6"/>
    <w:rsid w:val="002B7ABC"/>
    <w:rsid w:val="003D7478"/>
    <w:rsid w:val="003E5976"/>
    <w:rsid w:val="00840B4F"/>
    <w:rsid w:val="008C7F11"/>
    <w:rsid w:val="00A34EC9"/>
    <w:rsid w:val="00A66410"/>
    <w:rsid w:val="00CA474F"/>
    <w:rsid w:val="00D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0"/>
    <o:shapelayout v:ext="edit">
      <o:idmap v:ext="edit" data="1"/>
    </o:shapelayout>
  </w:shapeDefaults>
  <w:decimalSymbol w:val="."/>
  <w:listSeparator w:val=","/>
  <w14:docId w14:val="6B79DDE3"/>
  <w15:docId w15:val="{487E3D8E-8268-4969-85DE-AB68EEFE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50D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jaffar@nu.edu.pk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zarnain maryam</cp:lastModifiedBy>
  <cp:revision>8</cp:revision>
  <cp:lastPrinted>2023-04-27T05:58:00Z</cp:lastPrinted>
  <dcterms:created xsi:type="dcterms:W3CDTF">2023-04-26T06:35:00Z</dcterms:created>
  <dcterms:modified xsi:type="dcterms:W3CDTF">2024-05-02T08:01:00Z</dcterms:modified>
</cp:coreProperties>
</file>